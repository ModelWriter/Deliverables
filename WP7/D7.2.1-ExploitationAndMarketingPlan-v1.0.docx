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6879B9D" w14:textId="77777777" w:rsidR="00F03C18" w:rsidRDefault="00175923">
      <w:pPr>
        <w:pStyle w:val="Titlefrontpage"/>
      </w:pPr>
      <w:r>
        <w:rPr>
          <w:noProof/>
          <w:lang w:val="en-US" w:eastAsia="en-US"/>
        </w:rPr>
        <w:drawing>
          <wp:anchor distT="0" distB="0" distL="114935" distR="114935" simplePos="0" relativeHeight="251658240" behindDoc="0" locked="0" layoutInCell="1" allowOverlap="1" wp14:anchorId="6E9D211B" wp14:editId="1D0C0485">
            <wp:simplePos x="0" y="0"/>
            <wp:positionH relativeFrom="column">
              <wp:posOffset>3696970</wp:posOffset>
            </wp:positionH>
            <wp:positionV relativeFrom="paragraph">
              <wp:posOffset>6350</wp:posOffset>
            </wp:positionV>
            <wp:extent cx="1892300" cy="4533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453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C18">
        <w:t>D</w:t>
      </w:r>
      <w:r w:rsidR="009A6CBC">
        <w:t>7</w:t>
      </w:r>
      <w:r w:rsidR="00F03C18">
        <w:t>.</w:t>
      </w:r>
      <w:r w:rsidR="009A6CBC">
        <w:t>2</w:t>
      </w:r>
      <w:r w:rsidR="00F03C18">
        <w:t>.</w:t>
      </w:r>
      <w:r w:rsidR="009A6CBC">
        <w:t>1-1</w:t>
      </w:r>
      <w:r w:rsidR="006A47FC">
        <w:t xml:space="preserve"> D</w:t>
      </w:r>
      <w:r w:rsidR="00F03C18">
        <w:t>eliverable</w:t>
      </w:r>
    </w:p>
    <w:p w14:paraId="2B69C59B" w14:textId="77777777" w:rsidR="00F03C18" w:rsidRDefault="006A47FC">
      <w:pPr>
        <w:pStyle w:val="Titlefrontpage"/>
        <w:spacing w:before="120"/>
      </w:pPr>
      <w:r>
        <w:t>ModelWriter</w:t>
      </w:r>
      <w:r w:rsidR="00F03C18">
        <w:t xml:space="preserve">                                        </w:t>
      </w:r>
    </w:p>
    <w:p w14:paraId="13CE908C" w14:textId="77777777" w:rsidR="00F03C18" w:rsidRDefault="00F03C18">
      <w:pPr>
        <w:rPr>
          <w:sz w:val="16"/>
        </w:rPr>
      </w:pPr>
    </w:p>
    <w:p w14:paraId="768BF80A" w14:textId="77777777" w:rsidR="006A47FC" w:rsidRDefault="006A47FC">
      <w:pPr>
        <w:pStyle w:val="Subtitlefrontpage"/>
      </w:pPr>
      <w:r w:rsidRPr="006A47FC">
        <w:t>Text &amp; Model-Synchronized Document Engineering Platform</w:t>
      </w:r>
    </w:p>
    <w:p w14:paraId="72B785C6" w14:textId="77777777" w:rsidR="00F03C18" w:rsidRDefault="00F03C18">
      <w:pPr>
        <w:pStyle w:val="Subtitlefrontpage"/>
        <w:rPr>
          <w:spacing w:val="30"/>
        </w:rPr>
      </w:pPr>
      <w:r>
        <w:rPr>
          <w:spacing w:val="30"/>
        </w:rPr>
        <w:t>••••••••••••••••••••••••••••••••••••••••••••••••••••••••••</w:t>
      </w:r>
    </w:p>
    <w:p w14:paraId="0593FDBC" w14:textId="77777777" w:rsidR="00F03C18" w:rsidRDefault="00F03C18"/>
    <w:p w14:paraId="1979D211" w14:textId="77777777" w:rsidR="00F03C18" w:rsidRDefault="00F03C18"/>
    <w:p w14:paraId="717C9590" w14:textId="77777777" w:rsidR="00F03C18" w:rsidRDefault="00F03C18"/>
    <w:p w14:paraId="5382A8C7" w14:textId="77777777" w:rsidR="00F03C18" w:rsidRDefault="00F03C18"/>
    <w:p w14:paraId="5691B0AF" w14:textId="77777777" w:rsidR="00F03C18" w:rsidRDefault="00F03C18"/>
    <w:p w14:paraId="2E3413F9" w14:textId="77777777" w:rsidR="00F03C18" w:rsidRDefault="009A6CBC">
      <w:pPr>
        <w:spacing w:line="312" w:lineRule="auto"/>
        <w:ind w:left="851" w:right="851"/>
        <w:jc w:val="center"/>
        <w:rPr>
          <w:sz w:val="56"/>
        </w:rPr>
      </w:pPr>
      <w:r w:rsidRPr="009A6CBC">
        <w:rPr>
          <w:sz w:val="56"/>
        </w:rPr>
        <w:t>Exploitation</w:t>
      </w:r>
      <w:r w:rsidR="006A47FC">
        <w:rPr>
          <w:sz w:val="56"/>
        </w:rPr>
        <w:t xml:space="preserve"> and Marketing Plan (release 1)</w:t>
      </w:r>
    </w:p>
    <w:p w14:paraId="1EEF0E9A" w14:textId="77777777" w:rsidR="00F03C18" w:rsidRDefault="00F03C18"/>
    <w:p w14:paraId="540FE6F0" w14:textId="77777777" w:rsidR="00F03C18" w:rsidRDefault="00F03C18"/>
    <w:p w14:paraId="011B597C" w14:textId="77777777" w:rsidR="00F03C18" w:rsidRDefault="00F03C18"/>
    <w:p w14:paraId="1144AACA" w14:textId="77777777" w:rsidR="00F03C18" w:rsidRDefault="00F03C18"/>
    <w:p w14:paraId="1258B877" w14:textId="77777777" w:rsidR="00F03C18" w:rsidRDefault="00F03C18"/>
    <w:p w14:paraId="70A96B3B" w14:textId="77777777" w:rsidR="00F03C18" w:rsidRDefault="00F03C18"/>
    <w:p w14:paraId="2E83AF42" w14:textId="77777777" w:rsidR="00F03C18" w:rsidRDefault="00F03C18"/>
    <w:p w14:paraId="0CE739BE" w14:textId="77777777" w:rsidR="00F03C18" w:rsidRDefault="00F03C18"/>
    <w:p w14:paraId="1D9EDB6F" w14:textId="77777777" w:rsidR="00F03C18" w:rsidRDefault="00F03C18"/>
    <w:p w14:paraId="7254E7A5" w14:textId="77777777" w:rsidR="00F03C18" w:rsidRDefault="00F03C18"/>
    <w:p w14:paraId="3E47993B" w14:textId="77777777" w:rsidR="00F03C18" w:rsidRDefault="00F03C18"/>
    <w:p w14:paraId="5BCE42AD" w14:textId="77777777" w:rsidR="00F03C18" w:rsidRDefault="00F03C18"/>
    <w:p w14:paraId="12E0C350" w14:textId="77777777" w:rsidR="00F03C18" w:rsidRDefault="00F03C18"/>
    <w:p w14:paraId="53B18D15" w14:textId="77777777" w:rsidR="00F03C18" w:rsidRDefault="00F03C18">
      <w:pPr>
        <w:rPr>
          <w:sz w:val="22"/>
        </w:rPr>
      </w:pPr>
      <w:r>
        <w:rPr>
          <w:sz w:val="22"/>
        </w:rPr>
        <w:t xml:space="preserve">Project number: </w:t>
      </w:r>
      <w:r>
        <w:rPr>
          <w:sz w:val="22"/>
        </w:rPr>
        <w:tab/>
        <w:t xml:space="preserve"> </w:t>
      </w:r>
      <w:r w:rsidR="006A47FC">
        <w:rPr>
          <w:sz w:val="22"/>
        </w:rPr>
        <w:t xml:space="preserve">ITEA 2 </w:t>
      </w:r>
    </w:p>
    <w:p w14:paraId="5D7E413C" w14:textId="77777777" w:rsidR="00F03C18" w:rsidRDefault="00F03C18">
      <w:pPr>
        <w:rPr>
          <w:sz w:val="22"/>
        </w:rPr>
      </w:pPr>
      <w:r>
        <w:rPr>
          <w:sz w:val="22"/>
        </w:rPr>
        <w:t>Work package:</w:t>
      </w:r>
      <w:r>
        <w:rPr>
          <w:sz w:val="22"/>
        </w:rPr>
        <w:tab/>
        <w:t xml:space="preserve"> WP</w:t>
      </w:r>
      <w:r w:rsidR="009A6CBC">
        <w:rPr>
          <w:sz w:val="22"/>
        </w:rPr>
        <w:t>7</w:t>
      </w:r>
    </w:p>
    <w:p w14:paraId="4F997622" w14:textId="77777777" w:rsidR="00F03C18" w:rsidRDefault="00F03C18">
      <w:pPr>
        <w:rPr>
          <w:sz w:val="22"/>
        </w:rPr>
      </w:pPr>
      <w:r>
        <w:rPr>
          <w:sz w:val="22"/>
        </w:rPr>
        <w:t>Task: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 w:rsidR="009A6CBC">
        <w:rPr>
          <w:sz w:val="22"/>
        </w:rPr>
        <w:t>7</w:t>
      </w:r>
      <w:r>
        <w:rPr>
          <w:sz w:val="22"/>
        </w:rPr>
        <w:t>.</w:t>
      </w:r>
      <w:r w:rsidR="009A6CBC">
        <w:rPr>
          <w:sz w:val="22"/>
        </w:rPr>
        <w:t>2</w:t>
      </w:r>
    </w:p>
    <w:p w14:paraId="4D55E04D" w14:textId="77777777" w:rsidR="00F03C18" w:rsidRDefault="00F03C18">
      <w:pPr>
        <w:rPr>
          <w:sz w:val="22"/>
        </w:rPr>
      </w:pPr>
      <w:r>
        <w:rPr>
          <w:sz w:val="22"/>
        </w:rPr>
        <w:t>Edited by: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 w:rsidR="009A6CBC">
        <w:rPr>
          <w:sz w:val="22"/>
        </w:rPr>
        <w:t>Anne</w:t>
      </w:r>
      <w:r w:rsidR="00805B45">
        <w:rPr>
          <w:sz w:val="22"/>
        </w:rPr>
        <w:t xml:space="preserve"> </w:t>
      </w:r>
      <w:r w:rsidR="009A6CBC">
        <w:rPr>
          <w:sz w:val="22"/>
        </w:rPr>
        <w:t xml:space="preserve">Monceaux </w:t>
      </w:r>
      <w:r>
        <w:rPr>
          <w:sz w:val="22"/>
        </w:rPr>
        <w:t>(</w:t>
      </w:r>
      <w:r w:rsidR="009A6CBC">
        <w:rPr>
          <w:sz w:val="22"/>
        </w:rPr>
        <w:t>Airbus Group</w:t>
      </w:r>
      <w:r>
        <w:rPr>
          <w:sz w:val="22"/>
        </w:rPr>
        <w:t>)</w:t>
      </w:r>
    </w:p>
    <w:p w14:paraId="728ABDAA" w14:textId="77777777" w:rsidR="00F03C18" w:rsidRPr="00805B45" w:rsidRDefault="006A47FC">
      <w:pPr>
        <w:rPr>
          <w:sz w:val="22"/>
          <w:lang w:val="fr-FR"/>
        </w:rPr>
      </w:pPr>
      <w:r>
        <w:rPr>
          <w:sz w:val="22"/>
          <w:lang w:val="fr-FR"/>
        </w:rPr>
        <w:t>Date:</w:t>
      </w:r>
      <w:r>
        <w:rPr>
          <w:sz w:val="22"/>
          <w:lang w:val="fr-FR"/>
        </w:rPr>
        <w:tab/>
      </w:r>
      <w:r>
        <w:rPr>
          <w:sz w:val="22"/>
          <w:lang w:val="fr-FR"/>
        </w:rPr>
        <w:tab/>
      </w:r>
      <w:r>
        <w:rPr>
          <w:sz w:val="22"/>
          <w:lang w:val="fr-FR"/>
        </w:rPr>
        <w:tab/>
        <w:t xml:space="preserve"> </w:t>
      </w:r>
      <w:r w:rsidR="009A6CBC">
        <w:rPr>
          <w:sz w:val="22"/>
          <w:lang w:val="fr-FR"/>
        </w:rPr>
        <w:t>09/03/2015</w:t>
      </w:r>
    </w:p>
    <w:p w14:paraId="4F9B1ED7" w14:textId="77777777" w:rsidR="00F03C18" w:rsidRPr="00805B45" w:rsidRDefault="00F03C18">
      <w:pPr>
        <w:rPr>
          <w:i/>
          <w:sz w:val="22"/>
          <w:lang w:val="fr-FR"/>
        </w:rPr>
      </w:pPr>
      <w:r w:rsidRPr="00805B45">
        <w:rPr>
          <w:sz w:val="22"/>
          <w:lang w:val="fr-FR"/>
        </w:rPr>
        <w:t>Document version no</w:t>
      </w:r>
      <w:r w:rsidR="006A47FC" w:rsidRPr="00805B45">
        <w:rPr>
          <w:sz w:val="22"/>
          <w:lang w:val="fr-FR"/>
        </w:rPr>
        <w:t>: 0.1</w:t>
      </w:r>
    </w:p>
    <w:p w14:paraId="0CFAF028" w14:textId="77777777" w:rsidR="00F03C18" w:rsidRPr="00805B45" w:rsidRDefault="00F03C18">
      <w:pPr>
        <w:rPr>
          <w:lang w:val="fr-FR"/>
        </w:rPr>
      </w:pPr>
    </w:p>
    <w:p w14:paraId="11DBDE0A" w14:textId="77777777" w:rsidR="00F03C18" w:rsidRPr="00805B45" w:rsidRDefault="00F03C18">
      <w:pPr>
        <w:rPr>
          <w:color w:val="999999"/>
          <w:lang w:val="fr-FR"/>
        </w:rPr>
      </w:pPr>
    </w:p>
    <w:p w14:paraId="3AE1DF41" w14:textId="77777777" w:rsidR="00F03C18" w:rsidRPr="00805B45" w:rsidRDefault="00F03C18">
      <w:pPr>
        <w:rPr>
          <w:lang w:val="fr-FR"/>
        </w:rPr>
      </w:pPr>
    </w:p>
    <w:p w14:paraId="063E8E3E" w14:textId="77777777" w:rsidR="00F03C18" w:rsidRPr="00805B45" w:rsidRDefault="00F03C18">
      <w:pPr>
        <w:pStyle w:val="BodyText"/>
        <w:rPr>
          <w:lang w:val="fr-FR"/>
        </w:rPr>
      </w:pPr>
    </w:p>
    <w:p w14:paraId="28E39AE5" w14:textId="77777777" w:rsidR="00F03C18" w:rsidRPr="00805B45" w:rsidRDefault="00175923">
      <w:pPr>
        <w:pStyle w:val="BodyText"/>
        <w:rPr>
          <w:color w:val="009900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71161198" wp14:editId="76ADE5A8">
                <wp:simplePos x="0" y="0"/>
                <wp:positionH relativeFrom="column">
                  <wp:posOffset>0</wp:posOffset>
                </wp:positionH>
                <wp:positionV relativeFrom="page">
                  <wp:posOffset>8964295</wp:posOffset>
                </wp:positionV>
                <wp:extent cx="5591175" cy="534035"/>
                <wp:effectExtent l="9525" t="1270" r="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5340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C06A8" w14:textId="77777777" w:rsidR="007E0AF5" w:rsidRDefault="007E0AF5">
                            <w:pPr>
                              <w:pStyle w:val="BodyText"/>
                              <w:rPr>
                                <w:i/>
                                <w:color w:val="009900"/>
                                <w:sz w:val="20"/>
                              </w:rPr>
                            </w:pPr>
                            <w:r>
                              <w:rPr>
                                <w:color w:val="009900"/>
                                <w:sz w:val="22"/>
                              </w:rPr>
                              <w:t>Disclaimer:</w:t>
                            </w:r>
                            <w:r>
                              <w:rPr>
                                <w:i/>
                                <w:color w:val="009900"/>
                                <w:sz w:val="20"/>
                              </w:rPr>
                              <w:t xml:space="preserve"> Contractors participating to this report shall incur no liability whatsoever for any damage or loss which may result from the use or exploitation of Information and/or Rights contained in this report.</w:t>
                            </w:r>
                          </w:p>
                          <w:p w14:paraId="6DD8577C" w14:textId="77777777" w:rsidR="007E0AF5" w:rsidRDefault="007E0AF5">
                            <w:pPr>
                              <w:pStyle w:val="BodyText"/>
                              <w:rPr>
                                <w:i/>
                                <w:color w:val="0099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9900"/>
                                <w:sz w:val="20"/>
                              </w:rPr>
                              <w:t>report.</w:t>
                            </w:r>
                          </w:p>
                          <w:p w14:paraId="1FA124F0" w14:textId="77777777" w:rsidR="007E0AF5" w:rsidRDefault="007E0AF5">
                            <w:pPr>
                              <w:pStyle w:val="BodyText"/>
                              <w:rPr>
                                <w:i/>
                                <w:color w:val="0099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9900"/>
                                <w:sz w:val="20"/>
                              </w:rPr>
                              <w:t>the use or exploitation of Information and/or Rights contained in this</w:t>
                            </w:r>
                          </w:p>
                          <w:p w14:paraId="0412CC74" w14:textId="77777777" w:rsidR="007E0AF5" w:rsidRDefault="007E0AF5">
                            <w:pPr>
                              <w:pStyle w:val="BodyText"/>
                              <w:rPr>
                                <w:i/>
                                <w:color w:val="0099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009900"/>
                                <w:sz w:val="20"/>
                              </w:rPr>
                              <w:t>report.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1611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05.85pt;width:440.25pt;height:42.0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" stroked="f">
                <v:fill opacity="0"/>
                <v:textbox inset="0,0,0,0">
                  <w:txbxContent>
                    <w:p w14:paraId="643C06A8" w14:textId="77777777" w:rsidR="007E0AF5" w:rsidRDefault="007E0AF5">
                      <w:pPr>
                        <w:pStyle w:val="BodyText"/>
                        <w:rPr>
                          <w:i/>
                          <w:color w:val="009900"/>
                          <w:sz w:val="20"/>
                        </w:rPr>
                      </w:pPr>
                      <w:r>
                        <w:rPr>
                          <w:color w:val="009900"/>
                          <w:sz w:val="22"/>
                        </w:rPr>
                        <w:t>Disclaimer:</w:t>
                      </w:r>
                      <w:r>
                        <w:rPr>
                          <w:i/>
                          <w:color w:val="009900"/>
                          <w:sz w:val="20"/>
                        </w:rPr>
                        <w:t xml:space="preserve"> Contractors participating to this report shall incur no liability whatsoever for any damage or loss which may result from the use or exploitation of Information and/or Rights contained in this report.</w:t>
                      </w:r>
                    </w:p>
                    <w:p w14:paraId="6DD8577C" w14:textId="77777777" w:rsidR="007E0AF5" w:rsidRDefault="007E0AF5">
                      <w:pPr>
                        <w:pStyle w:val="BodyText"/>
                        <w:rPr>
                          <w:i/>
                          <w:color w:val="009900"/>
                          <w:sz w:val="20"/>
                        </w:rPr>
                      </w:pPr>
                      <w:r>
                        <w:rPr>
                          <w:i/>
                          <w:color w:val="009900"/>
                          <w:sz w:val="20"/>
                        </w:rPr>
                        <w:t>report.</w:t>
                      </w:r>
                    </w:p>
                    <w:p w14:paraId="1FA124F0" w14:textId="77777777" w:rsidR="007E0AF5" w:rsidRDefault="007E0AF5">
                      <w:pPr>
                        <w:pStyle w:val="BodyText"/>
                        <w:rPr>
                          <w:i/>
                          <w:color w:val="009900"/>
                          <w:sz w:val="20"/>
                        </w:rPr>
                      </w:pPr>
                      <w:r>
                        <w:rPr>
                          <w:i/>
                          <w:color w:val="009900"/>
                          <w:sz w:val="20"/>
                        </w:rPr>
                        <w:t>the use or exploitation of Information and/or Rights contained in this</w:t>
                      </w:r>
                    </w:p>
                    <w:p w14:paraId="0412CC74" w14:textId="77777777" w:rsidR="007E0AF5" w:rsidRDefault="007E0AF5">
                      <w:pPr>
                        <w:pStyle w:val="BodyText"/>
                        <w:rPr>
                          <w:i/>
                          <w:color w:val="009900"/>
                          <w:sz w:val="20"/>
                        </w:rPr>
                      </w:pPr>
                      <w:r>
                        <w:rPr>
                          <w:i/>
                          <w:color w:val="009900"/>
                          <w:sz w:val="20"/>
                        </w:rPr>
                        <w:t>report.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EBA09C6" w14:textId="77777777" w:rsidR="00F03C18" w:rsidRDefault="00F03C18">
      <w:pPr>
        <w:pStyle w:val="TitleTab"/>
        <w:pageBreakBefore/>
        <w:rPr>
          <w:bCs w:val="0"/>
        </w:rPr>
      </w:pPr>
      <w:r>
        <w:rPr>
          <w:bCs w:val="0"/>
        </w:rPr>
        <w:lastRenderedPageBreak/>
        <w:t>History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2388"/>
        <w:gridCol w:w="1701"/>
        <w:gridCol w:w="3519"/>
      </w:tblGrid>
      <w:tr w:rsidR="00F03C18" w14:paraId="353402D4" w14:textId="77777777" w:rsidTr="000D202F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0215CED2" w14:textId="77777777" w:rsidR="00F03C18" w:rsidRDefault="00F03C18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Document version #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19ABF242" w14:textId="77777777" w:rsidR="00F03C18" w:rsidRDefault="00F03C18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Author(s)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747988A5" w14:textId="77777777" w:rsidR="00F03C18" w:rsidRDefault="00F03C18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757C1B66" w14:textId="77777777" w:rsidR="00F03C18" w:rsidRDefault="00F03C18">
            <w:pPr>
              <w:snapToGrid w:val="0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F03C18" w14:paraId="43A4FA3C" w14:textId="77777777" w:rsidTr="000D202F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5D52B6" w14:textId="77777777" w:rsidR="00F03C18" w:rsidRDefault="00F03C18" w:rsidP="009D384E">
            <w:pPr>
              <w:snapToGrid w:val="0"/>
            </w:pPr>
            <w:r>
              <w:t xml:space="preserve">Version </w:t>
            </w:r>
            <w:r w:rsidR="009D384E">
              <w:t>0.1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3AE5D6" w14:textId="77777777" w:rsidR="00F03C18" w:rsidRDefault="009D384E">
            <w:pPr>
              <w:snapToGrid w:val="0"/>
            </w:pPr>
            <w:r>
              <w:t>Anne Monceaux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9014C9" w14:textId="77777777" w:rsidR="00F03C18" w:rsidRDefault="009D384E">
            <w:pPr>
              <w:snapToGrid w:val="0"/>
            </w:pPr>
            <w:r>
              <w:t>09/03/2015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5F3F" w14:textId="77777777" w:rsidR="00F03C18" w:rsidRDefault="00F03C18">
            <w:pPr>
              <w:snapToGrid w:val="0"/>
            </w:pPr>
            <w:r>
              <w:t>Initial release</w:t>
            </w:r>
          </w:p>
        </w:tc>
      </w:tr>
      <w:tr w:rsidR="00F03C18" w14:paraId="165717FF" w14:textId="77777777" w:rsidTr="000D202F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209D80" w14:textId="77777777" w:rsidR="00F03C18" w:rsidRDefault="00F03C18">
            <w:pPr>
              <w:snapToGrid w:val="0"/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46F8D7" w14:textId="77777777" w:rsidR="00F03C18" w:rsidRDefault="00F03C18">
            <w:pPr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C51291" w14:textId="77777777" w:rsidR="00F03C18" w:rsidRDefault="00F03C18">
            <w:pPr>
              <w:snapToGrid w:val="0"/>
            </w:pP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22F0" w14:textId="77777777" w:rsidR="00F03C18" w:rsidRDefault="00F03C18">
            <w:pPr>
              <w:snapToGrid w:val="0"/>
            </w:pPr>
          </w:p>
        </w:tc>
      </w:tr>
      <w:tr w:rsidR="00F03C18" w14:paraId="3FF38C40" w14:textId="77777777" w:rsidTr="000D202F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405E11" w14:textId="77777777" w:rsidR="00F03C18" w:rsidRDefault="00F03C18">
            <w:pPr>
              <w:snapToGrid w:val="0"/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657025" w14:textId="77777777" w:rsidR="00F03C18" w:rsidRDefault="00F03C18">
            <w:pPr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8BF73B" w14:textId="77777777" w:rsidR="00F03C18" w:rsidRDefault="00F03C18">
            <w:pPr>
              <w:snapToGrid w:val="0"/>
            </w:pP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890B0" w14:textId="77777777" w:rsidR="00F03C18" w:rsidRDefault="00F03C18">
            <w:pPr>
              <w:snapToGrid w:val="0"/>
            </w:pPr>
          </w:p>
        </w:tc>
      </w:tr>
      <w:tr w:rsidR="00F03C18" w14:paraId="48FE19EE" w14:textId="77777777" w:rsidTr="000D202F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844B2" w14:textId="77777777" w:rsidR="00F03C18" w:rsidRDefault="00F03C18">
            <w:pPr>
              <w:snapToGrid w:val="0"/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504B83" w14:textId="77777777" w:rsidR="00F03C18" w:rsidRDefault="00F03C18">
            <w:pPr>
              <w:snapToGrid w:val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6DBB54" w14:textId="77777777" w:rsidR="00F03C18" w:rsidRDefault="00F03C18">
            <w:pPr>
              <w:snapToGrid w:val="0"/>
            </w:pP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5E14" w14:textId="77777777" w:rsidR="00F03C18" w:rsidRDefault="00F03C18">
            <w:pPr>
              <w:snapToGrid w:val="0"/>
            </w:pPr>
          </w:p>
        </w:tc>
      </w:tr>
    </w:tbl>
    <w:p w14:paraId="57359241" w14:textId="77777777" w:rsidR="00F03C18" w:rsidRDefault="00F03C18">
      <w:pPr>
        <w:pStyle w:val="TOC"/>
        <w:rPr>
          <w:b w:val="0"/>
        </w:rPr>
      </w:pPr>
      <w:r w:rsidRPr="00AF04D5">
        <w:rPr>
          <w:b w:val="0"/>
        </w:rPr>
        <w:lastRenderedPageBreak/>
        <w:t>Table of contents</w:t>
      </w:r>
    </w:p>
    <w:p w14:paraId="3D38BCCD" w14:textId="77777777" w:rsidR="005B7472" w:rsidRDefault="00F03C18">
      <w:pPr>
        <w:pStyle w:val="TOC1"/>
        <w:rPr>
          <w:lang w:val="fr-FR"/>
        </w:rPr>
      </w:pPr>
      <w:r>
        <w:fldChar w:fldCharType="begin"/>
      </w:r>
      <w:r>
        <w:instrText xml:space="preserve"> TOC \o "1-9" \t "Titre principal;1;Titre 1 bis;1;Titre 2;2;Titre 2 Component;2;Titre 3;3;Titre 4;4;Titre 4a;4;Titre 5;5;Titre 6;6;Titre 7;7;Titre 8;8;Titre 9;9" </w:instrText>
      </w:r>
      <w:r>
        <w:fldChar w:fldCharType="separate"/>
      </w:r>
      <w:r w:rsidR="005B7472" w:rsidRPr="00004EB8">
        <w:t>1</w:t>
      </w:r>
      <w:r w:rsidR="005B7472">
        <w:rPr>
          <w:lang w:val="fr-FR"/>
        </w:rPr>
        <w:tab/>
      </w:r>
      <w:r w:rsidR="005B7472" w:rsidRPr="00004EB8">
        <w:t>Introduction</w:t>
      </w:r>
      <w:r w:rsidR="005B7472">
        <w:tab/>
      </w:r>
      <w:r w:rsidR="005B7472">
        <w:fldChar w:fldCharType="begin"/>
      </w:r>
      <w:r w:rsidR="005B7472">
        <w:instrText xml:space="preserve"> PAGEREF _Toc415243802 \h </w:instrText>
      </w:r>
      <w:r w:rsidR="005B7472">
        <w:fldChar w:fldCharType="separate"/>
      </w:r>
      <w:r w:rsidR="005B7472">
        <w:t>4</w:t>
      </w:r>
      <w:r w:rsidR="005B7472">
        <w:fldChar w:fldCharType="end"/>
      </w:r>
    </w:p>
    <w:p w14:paraId="44AFE19C" w14:textId="77777777" w:rsidR="005B7472" w:rsidRDefault="005B7472">
      <w:pPr>
        <w:pStyle w:val="TOC2"/>
        <w:rPr>
          <w:i w:val="0"/>
          <w:lang w:val="fr-FR"/>
        </w:rPr>
      </w:pPr>
      <w:r>
        <w:t>1.1</w:t>
      </w:r>
      <w:r>
        <w:rPr>
          <w:i w:val="0"/>
          <w:lang w:val="fr-FR"/>
        </w:rPr>
        <w:tab/>
      </w:r>
      <w:r>
        <w:t>Scope</w:t>
      </w:r>
      <w:r>
        <w:tab/>
      </w:r>
      <w:r>
        <w:fldChar w:fldCharType="begin"/>
      </w:r>
      <w:r>
        <w:instrText xml:space="preserve"> PAGEREF _Toc415243803 \h </w:instrText>
      </w:r>
      <w:r>
        <w:fldChar w:fldCharType="separate"/>
      </w:r>
      <w:r>
        <w:t>4</w:t>
      </w:r>
      <w:r>
        <w:fldChar w:fldCharType="end"/>
      </w:r>
    </w:p>
    <w:p w14:paraId="2A6EEF0C" w14:textId="77777777" w:rsidR="005B7472" w:rsidRDefault="005B7472">
      <w:pPr>
        <w:pStyle w:val="TOC2"/>
        <w:rPr>
          <w:i w:val="0"/>
          <w:lang w:val="fr-FR"/>
        </w:rPr>
      </w:pPr>
      <w:r>
        <w:t>1.2</w:t>
      </w:r>
      <w:r>
        <w:rPr>
          <w:i w:val="0"/>
          <w:lang w:val="fr-FR"/>
        </w:rPr>
        <w:tab/>
      </w:r>
      <w:r>
        <w:t>Relation to other tasks</w:t>
      </w:r>
      <w:r>
        <w:tab/>
      </w:r>
      <w:r>
        <w:fldChar w:fldCharType="begin"/>
      </w:r>
      <w:r>
        <w:instrText xml:space="preserve"> PAGEREF _Toc415243804 \h </w:instrText>
      </w:r>
      <w:r>
        <w:fldChar w:fldCharType="separate"/>
      </w:r>
      <w:r>
        <w:t>4</w:t>
      </w:r>
      <w:r>
        <w:fldChar w:fldCharType="end"/>
      </w:r>
    </w:p>
    <w:p w14:paraId="7CD55CDF" w14:textId="77777777" w:rsidR="005B7472" w:rsidRDefault="005B7472">
      <w:pPr>
        <w:pStyle w:val="TOC1"/>
        <w:rPr>
          <w:lang w:val="fr-FR"/>
        </w:rPr>
      </w:pPr>
      <w:r w:rsidRPr="00004EB8">
        <w:t>2</w:t>
      </w:r>
      <w:r>
        <w:rPr>
          <w:lang w:val="fr-FR"/>
        </w:rPr>
        <w:tab/>
      </w:r>
      <w:r w:rsidRPr="00004EB8">
        <w:t>XXX</w:t>
      </w:r>
      <w:r>
        <w:tab/>
      </w:r>
      <w:r>
        <w:fldChar w:fldCharType="begin"/>
      </w:r>
      <w:r>
        <w:instrText xml:space="preserve"> PAGEREF _Toc415243805 \h </w:instrText>
      </w:r>
      <w:r>
        <w:fldChar w:fldCharType="separate"/>
      </w:r>
      <w:r>
        <w:t>6</w:t>
      </w:r>
      <w:r>
        <w:fldChar w:fldCharType="end"/>
      </w:r>
    </w:p>
    <w:p w14:paraId="2058DC16" w14:textId="77777777" w:rsidR="005B7472" w:rsidRDefault="005B7472">
      <w:pPr>
        <w:pStyle w:val="TOC2"/>
        <w:rPr>
          <w:i w:val="0"/>
          <w:lang w:val="fr-FR"/>
        </w:rPr>
      </w:pPr>
      <w:r w:rsidRPr="00004EB8">
        <w:t>2.1</w:t>
      </w:r>
      <w:r>
        <w:rPr>
          <w:i w:val="0"/>
          <w:lang w:val="fr-FR"/>
        </w:rPr>
        <w:tab/>
      </w:r>
      <w:r w:rsidRPr="00004EB8">
        <w:t>Business model</w:t>
      </w:r>
      <w:r>
        <w:tab/>
      </w:r>
      <w:r>
        <w:fldChar w:fldCharType="begin"/>
      </w:r>
      <w:r>
        <w:instrText xml:space="preserve"> PAGEREF _Toc415243806 \h </w:instrText>
      </w:r>
      <w:r>
        <w:fldChar w:fldCharType="separate"/>
      </w:r>
      <w:r>
        <w:t>6</w:t>
      </w:r>
      <w:r>
        <w:fldChar w:fldCharType="end"/>
      </w:r>
    </w:p>
    <w:p w14:paraId="0C000240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>
        <w:rPr>
          <w:noProof/>
        </w:rPr>
        <w:t>Key partners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6304F3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>
        <w:rPr>
          <w:noProof/>
        </w:rPr>
        <w:t>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C1C4DB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>
        <w:rPr>
          <w:noProof/>
        </w:rPr>
        <w:t>Potential users and customers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A9D2A9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>
        <w:rPr>
          <w:noProof/>
        </w:rPr>
        <w:t>2.1.4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>
        <w:rPr>
          <w:noProof/>
        </w:rPr>
        <w:t>Distribution channels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0373B7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>
        <w:rPr>
          <w:noProof/>
        </w:rPr>
        <w:t>2.1.5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>
        <w:rPr>
          <w:noProof/>
        </w:rPr>
        <w:t>Pricing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7AF08C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>
        <w:rPr>
          <w:noProof/>
        </w:rPr>
        <w:t>2.1.6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>
        <w:rPr>
          <w:noProof/>
        </w:rPr>
        <w:t>Marketing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6B061F" w14:textId="77777777" w:rsidR="005B7472" w:rsidRDefault="005B7472">
      <w:pPr>
        <w:pStyle w:val="TOC2"/>
        <w:rPr>
          <w:i w:val="0"/>
          <w:lang w:val="fr-FR"/>
        </w:rPr>
      </w:pPr>
      <w:r>
        <w:t>2.2</w:t>
      </w:r>
      <w:r>
        <w:rPr>
          <w:i w:val="0"/>
          <w:lang w:val="fr-FR"/>
        </w:rPr>
        <w:tab/>
      </w:r>
      <w:r>
        <w:t>Pathway to exploitation</w:t>
      </w:r>
      <w:r>
        <w:tab/>
      </w:r>
      <w:r>
        <w:fldChar w:fldCharType="begin"/>
      </w:r>
      <w:r>
        <w:instrText xml:space="preserve"> PAGEREF _Toc415243813 \h </w:instrText>
      </w:r>
      <w:r>
        <w:fldChar w:fldCharType="separate"/>
      </w:r>
      <w:r>
        <w:t>7</w:t>
      </w:r>
      <w:r>
        <w:fldChar w:fldCharType="end"/>
      </w:r>
    </w:p>
    <w:p w14:paraId="6CD6B63D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>
        <w:rPr>
          <w:noProof/>
        </w:rPr>
        <w:t>Exploitation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1A4058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>
        <w:rPr>
          <w:noProof/>
        </w:rPr>
        <w:t>Undertaken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231EF2" w14:textId="77777777" w:rsidR="005B7472" w:rsidRDefault="005B7472">
      <w:pPr>
        <w:pStyle w:val="TOC2"/>
        <w:rPr>
          <w:i w:val="0"/>
          <w:lang w:val="fr-FR"/>
        </w:rPr>
      </w:pPr>
      <w:r>
        <w:t>2.3</w:t>
      </w:r>
      <w:r>
        <w:rPr>
          <w:i w:val="0"/>
          <w:lang w:val="fr-FR"/>
        </w:rPr>
        <w:tab/>
      </w:r>
      <w:r>
        <w:t>Key exploitable results</w:t>
      </w:r>
      <w:r>
        <w:tab/>
      </w:r>
      <w:r>
        <w:fldChar w:fldCharType="begin"/>
      </w:r>
      <w:r>
        <w:instrText xml:space="preserve"> PAGEREF _Toc415243816 \h </w:instrText>
      </w:r>
      <w:r>
        <w:fldChar w:fldCharType="separate"/>
      </w:r>
      <w:r>
        <w:t>8</w:t>
      </w:r>
      <w:r>
        <w:fldChar w:fldCharType="end"/>
      </w:r>
    </w:p>
    <w:p w14:paraId="246725D9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>
        <w:rPr>
          <w:noProof/>
        </w:rPr>
        <w:t>Open source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23BA18" w14:textId="77777777" w:rsidR="005B7472" w:rsidRDefault="005B7472">
      <w:pPr>
        <w:pStyle w:val="TOC1"/>
        <w:rPr>
          <w:lang w:val="fr-FR"/>
        </w:rPr>
      </w:pPr>
      <w:r>
        <w:t>3</w:t>
      </w:r>
      <w:r>
        <w:rPr>
          <w:lang w:val="fr-FR"/>
        </w:rPr>
        <w:tab/>
      </w:r>
      <w:r>
        <w:t>Per-partner exploitation Plan</w:t>
      </w:r>
      <w:r>
        <w:tab/>
      </w:r>
      <w:r>
        <w:fldChar w:fldCharType="begin"/>
      </w:r>
      <w:r>
        <w:instrText xml:space="preserve"> PAGEREF _Toc415243818 \h </w:instrText>
      </w:r>
      <w:r>
        <w:fldChar w:fldCharType="separate"/>
      </w:r>
      <w:r>
        <w:t>9</w:t>
      </w:r>
      <w:r>
        <w:fldChar w:fldCharType="end"/>
      </w:r>
    </w:p>
    <w:p w14:paraId="09A6F068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>
        <w:rPr>
          <w:noProof/>
        </w:rPr>
        <w:t>UNIT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617668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>
        <w:rPr>
          <w:noProof/>
        </w:rPr>
        <w:t>OBEO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086F91" w14:textId="77777777" w:rsidR="005B7472" w:rsidRDefault="005B7472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r w:rsidRPr="00004EB8">
        <w:rPr>
          <w:noProof/>
          <w:highlight w:val="yellow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  <w:tab/>
      </w:r>
      <w:r w:rsidRPr="00004EB8">
        <w:rPr>
          <w:noProof/>
          <w:highlight w:val="yellow"/>
        </w:rPr>
        <w:t>PARTNER To be completed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_Toc415243821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ACC3DA" w14:textId="77777777" w:rsidR="005B7472" w:rsidRDefault="005B7472">
      <w:pPr>
        <w:pStyle w:val="TOC1"/>
        <w:rPr>
          <w:lang w:val="fr-FR"/>
        </w:rPr>
      </w:pPr>
      <w:r>
        <w:t>4</w:t>
      </w:r>
      <w:r>
        <w:rPr>
          <w:lang w:val="fr-FR"/>
        </w:rPr>
        <w:tab/>
      </w:r>
      <w:r>
        <w:t>Conclusion</w:t>
      </w:r>
      <w:r>
        <w:tab/>
      </w:r>
      <w:r>
        <w:fldChar w:fldCharType="begin"/>
      </w:r>
      <w:r>
        <w:instrText xml:space="preserve"> PAGEREF _Toc415243822 \h </w:instrText>
      </w:r>
      <w:r>
        <w:fldChar w:fldCharType="separate"/>
      </w:r>
      <w:r>
        <w:t>10</w:t>
      </w:r>
      <w:r>
        <w:fldChar w:fldCharType="end"/>
      </w:r>
    </w:p>
    <w:p w14:paraId="7EE2422E" w14:textId="77777777" w:rsidR="00F03C18" w:rsidRDefault="00F03C18" w:rsidP="00696005">
      <w:pPr>
        <w:pStyle w:val="TOC1"/>
        <w:sectPr w:rsidR="00F03C1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type w:val="continuous"/>
          <w:pgSz w:w="11905" w:h="16837"/>
          <w:pgMar w:top="1588" w:right="1134" w:bottom="1588" w:left="1701" w:header="907" w:footer="907" w:gutter="0"/>
          <w:cols w:space="720"/>
          <w:docGrid w:linePitch="360"/>
        </w:sectPr>
      </w:pPr>
      <w:r>
        <w:fldChar w:fldCharType="end"/>
      </w:r>
    </w:p>
    <w:p w14:paraId="4911E38F" w14:textId="77777777" w:rsidR="00F03C18" w:rsidRDefault="00F03C18">
      <w:pPr>
        <w:pStyle w:val="BodyText"/>
        <w:tabs>
          <w:tab w:val="right" w:pos="9016"/>
          <w:tab w:val="right" w:leader="dot" w:pos="9127"/>
          <w:tab w:val="right" w:pos="9129"/>
          <w:tab w:val="right" w:leader="dot" w:pos="10253"/>
        </w:tabs>
        <w:ind w:left="57"/>
        <w:rPr>
          <w:rFonts w:ascii="Times New Roman" w:hAnsi="Times New Roman"/>
          <w:b/>
          <w:sz w:val="20"/>
          <w:szCs w:val="20"/>
        </w:rPr>
        <w:sectPr w:rsidR="00F03C1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footnotePr>
            <w:pos w:val="beneathText"/>
          </w:footnotePr>
          <w:type w:val="continuous"/>
          <w:pgSz w:w="11905" w:h="16837"/>
          <w:pgMar w:top="1588" w:right="1134" w:bottom="1588" w:left="1701" w:header="907" w:footer="907" w:gutter="0"/>
          <w:cols w:space="720"/>
          <w:docGrid w:linePitch="360"/>
        </w:sectPr>
      </w:pPr>
    </w:p>
    <w:p w14:paraId="4E53CC46" w14:textId="77777777" w:rsidR="00F03C18" w:rsidRDefault="008C794C" w:rsidP="007D25CC">
      <w:pPr>
        <w:pStyle w:val="Heading1"/>
        <w:rPr>
          <w:lang w:val="en-US"/>
        </w:rPr>
      </w:pPr>
      <w:bookmarkStart w:id="0" w:name="_Toc413709820"/>
      <w:bookmarkStart w:id="1" w:name="_Toc415243802"/>
      <w:r>
        <w:rPr>
          <w:lang w:val="en-US"/>
        </w:rPr>
        <w:lastRenderedPageBreak/>
        <w:t>Introduction</w:t>
      </w:r>
      <w:bookmarkEnd w:id="0"/>
      <w:bookmarkEnd w:id="1"/>
    </w:p>
    <w:p w14:paraId="7FD085C6" w14:textId="77777777" w:rsidR="005B7472" w:rsidRPr="005B7472" w:rsidRDefault="009F1A99" w:rsidP="009F1A99">
      <w:pPr>
        <w:widowControl/>
        <w:suppressAutoHyphens w:val="0"/>
        <w:spacing w:line="276" w:lineRule="auto"/>
        <w:jc w:val="both"/>
        <w:rPr>
          <w:lang w:val="en-US"/>
        </w:rPr>
      </w:pPr>
      <w:r w:rsidRPr="005B7472">
        <w:rPr>
          <w:lang w:val="en-US"/>
        </w:rPr>
        <w:t xml:space="preserve">The Exploitation Plan </w:t>
      </w:r>
      <w:r w:rsidR="005B7472" w:rsidRPr="005B7472">
        <w:rPr>
          <w:lang w:val="en-US"/>
        </w:rPr>
        <w:t>shall</w:t>
      </w:r>
      <w:r w:rsidRPr="005B7472">
        <w:rPr>
          <w:lang w:val="en-US"/>
        </w:rPr>
        <w:t xml:space="preserve"> enable </w:t>
      </w:r>
      <w:r w:rsidR="005B7472" w:rsidRPr="005B7472">
        <w:rPr>
          <w:lang w:val="en-US"/>
        </w:rPr>
        <w:t xml:space="preserve">the members of the ModelWriter consortium </w:t>
      </w:r>
      <w:r w:rsidRPr="005B7472">
        <w:rPr>
          <w:lang w:val="en-US"/>
        </w:rPr>
        <w:t xml:space="preserve">to </w:t>
      </w:r>
      <w:r w:rsidR="005B7472" w:rsidRPr="005B7472">
        <w:rPr>
          <w:lang w:val="en-US"/>
        </w:rPr>
        <w:t>envisage</w:t>
      </w:r>
      <w:r w:rsidRPr="005B7472">
        <w:rPr>
          <w:lang w:val="en-US"/>
        </w:rPr>
        <w:t xml:space="preserve"> the exploitation phase in </w:t>
      </w:r>
      <w:r w:rsidR="005B7472" w:rsidRPr="005B7472">
        <w:rPr>
          <w:lang w:val="en-US"/>
        </w:rPr>
        <w:t>a</w:t>
      </w:r>
      <w:r w:rsidRPr="005B7472">
        <w:rPr>
          <w:lang w:val="en-US"/>
        </w:rPr>
        <w:t xml:space="preserve"> realistic and practical way by analyzing </w:t>
      </w:r>
      <w:r w:rsidR="005B7472" w:rsidRPr="005B7472">
        <w:rPr>
          <w:lang w:val="en-US"/>
        </w:rPr>
        <w:t xml:space="preserve">all aspects of </w:t>
      </w:r>
      <w:r w:rsidRPr="005B7472">
        <w:rPr>
          <w:lang w:val="en-US"/>
        </w:rPr>
        <w:t xml:space="preserve">the potential exploitation and commercialization </w:t>
      </w:r>
      <w:r w:rsidR="005B7472" w:rsidRPr="005B7472">
        <w:rPr>
          <w:lang w:val="en-US"/>
        </w:rPr>
        <w:t>of the project results.</w:t>
      </w:r>
    </w:p>
    <w:p w14:paraId="7DA8EFCB" w14:textId="77777777" w:rsidR="005B7472" w:rsidRDefault="005B7472" w:rsidP="009F1A99">
      <w:pPr>
        <w:widowControl/>
        <w:suppressAutoHyphens w:val="0"/>
        <w:spacing w:line="276" w:lineRule="auto"/>
        <w:jc w:val="both"/>
        <w:rPr>
          <w:lang w:val="en-US"/>
        </w:rPr>
      </w:pPr>
    </w:p>
    <w:p w14:paraId="55042A1E" w14:textId="77777777" w:rsidR="009F1A99" w:rsidRPr="005B7472" w:rsidRDefault="009F1A99" w:rsidP="009F1A99">
      <w:pPr>
        <w:widowControl/>
        <w:suppressAutoHyphens w:val="0"/>
        <w:spacing w:line="276" w:lineRule="auto"/>
        <w:jc w:val="both"/>
        <w:rPr>
          <w:lang w:val="en-US"/>
        </w:rPr>
      </w:pPr>
      <w:r w:rsidRPr="005B7472">
        <w:rPr>
          <w:lang w:val="en-US"/>
        </w:rPr>
        <w:t>End Users will provide analysis of ROI of ModelWriter for target</w:t>
      </w:r>
      <w:r w:rsidR="005B7472" w:rsidRPr="005B7472">
        <w:rPr>
          <w:lang w:val="en-US"/>
        </w:rPr>
        <w:t>ing</w:t>
      </w:r>
      <w:r w:rsidRPr="005B7472">
        <w:rPr>
          <w:lang w:val="en-US"/>
        </w:rPr>
        <w:t xml:space="preserve"> the good price and the optimal commercial offer.</w:t>
      </w:r>
      <w:r w:rsidR="005B7472" w:rsidRPr="005B7472">
        <w:rPr>
          <w:lang w:val="en-US"/>
        </w:rPr>
        <w:t xml:space="preserve"> </w:t>
      </w:r>
      <w:r w:rsidRPr="005B7472">
        <w:rPr>
          <w:lang w:val="en-US"/>
        </w:rPr>
        <w:t>This task will explore ModelWriter financial feasibility with two different alternatives:</w:t>
      </w:r>
    </w:p>
    <w:p w14:paraId="1BD0A5FB" w14:textId="77777777" w:rsidR="009F1A99" w:rsidRPr="005B7472" w:rsidRDefault="009F1A99" w:rsidP="005B7472">
      <w:pPr>
        <w:pStyle w:val="ListParagraph"/>
        <w:widowControl/>
        <w:numPr>
          <w:ilvl w:val="0"/>
          <w:numId w:val="39"/>
        </w:numPr>
        <w:suppressAutoHyphens w:val="0"/>
        <w:spacing w:line="276" w:lineRule="auto"/>
        <w:jc w:val="both"/>
        <w:rPr>
          <w:lang w:val="en-US"/>
        </w:rPr>
      </w:pPr>
      <w:r w:rsidRPr="005B7472">
        <w:rPr>
          <w:lang w:val="en-US"/>
        </w:rPr>
        <w:t>among existing companies</w:t>
      </w:r>
    </w:p>
    <w:p w14:paraId="2E7C42EF" w14:textId="77777777" w:rsidR="005B7472" w:rsidRPr="005B7472" w:rsidRDefault="009F1A99" w:rsidP="005B7472">
      <w:pPr>
        <w:pStyle w:val="ListParagraph"/>
        <w:widowControl/>
        <w:numPr>
          <w:ilvl w:val="0"/>
          <w:numId w:val="39"/>
        </w:numPr>
        <w:suppressAutoHyphens w:val="0"/>
        <w:spacing w:line="276" w:lineRule="auto"/>
        <w:jc w:val="both"/>
        <w:rPr>
          <w:lang w:val="en-US"/>
        </w:rPr>
      </w:pPr>
      <w:r w:rsidRPr="005B7472">
        <w:rPr>
          <w:lang w:val="en-US"/>
        </w:rPr>
        <w:t>as an independent entity</w:t>
      </w:r>
      <w:r w:rsidR="005B7472" w:rsidRPr="005B7472">
        <w:t xml:space="preserve"> </w:t>
      </w:r>
    </w:p>
    <w:p w14:paraId="70209FDD" w14:textId="77777777" w:rsidR="00F03C18" w:rsidRDefault="008C794C" w:rsidP="007D25CC">
      <w:pPr>
        <w:pStyle w:val="Heading2"/>
      </w:pPr>
      <w:bookmarkStart w:id="2" w:name="_Toc413709821"/>
      <w:bookmarkStart w:id="3" w:name="_Toc415243803"/>
      <w:r>
        <w:t>Scope</w:t>
      </w:r>
      <w:bookmarkEnd w:id="2"/>
      <w:bookmarkEnd w:id="3"/>
      <w:r w:rsidR="005B7472">
        <w:t xml:space="preserve"> of this document</w:t>
      </w:r>
    </w:p>
    <w:p w14:paraId="2EA1E7B5" w14:textId="77777777" w:rsidR="00F03C18" w:rsidRDefault="009D384E" w:rsidP="008C794C">
      <w:pPr>
        <w:widowControl/>
        <w:suppressAutoHyphens w:val="0"/>
        <w:spacing w:line="276" w:lineRule="auto"/>
        <w:jc w:val="both"/>
      </w:pPr>
      <w:r>
        <w:t xml:space="preserve">This </w:t>
      </w:r>
      <w:r w:rsidR="00E27F85">
        <w:t>document</w:t>
      </w:r>
      <w:r>
        <w:t xml:space="preserve"> defines an initial plan for </w:t>
      </w:r>
      <w:r w:rsidR="008C794C">
        <w:t>exploitation</w:t>
      </w:r>
      <w:r>
        <w:t xml:space="preserve"> and for further planning and analysis activities to be carried out in Task </w:t>
      </w:r>
      <w:r w:rsidR="008C794C">
        <w:t>7.2</w:t>
      </w:r>
      <w:r w:rsidR="005B7472">
        <w:t xml:space="preserve"> during the project.</w:t>
      </w:r>
    </w:p>
    <w:p w14:paraId="1442DF80" w14:textId="77777777" w:rsidR="005B7472" w:rsidRDefault="005B7472" w:rsidP="005B7472">
      <w:pPr>
        <w:widowControl/>
        <w:suppressAutoHyphens w:val="0"/>
        <w:spacing w:line="276" w:lineRule="auto"/>
        <w:jc w:val="both"/>
      </w:pPr>
    </w:p>
    <w:p w14:paraId="6484F5AF" w14:textId="77777777" w:rsidR="003929AC" w:rsidRDefault="005B7472" w:rsidP="003929AC">
      <w:pPr>
        <w:widowControl/>
        <w:suppressAutoHyphens w:val="0"/>
        <w:spacing w:line="276" w:lineRule="auto"/>
        <w:jc w:val="both"/>
      </w:pPr>
      <w:r w:rsidRPr="005B7472">
        <w:t>The exploitation plan will be yearly updated to allow the project and its partners to respond appropriately.</w:t>
      </w:r>
    </w:p>
    <w:p w14:paraId="5BD21FA7" w14:textId="77777777" w:rsidR="00737476" w:rsidRDefault="00210A12" w:rsidP="00737476">
      <w:pPr>
        <w:pStyle w:val="Heading2"/>
      </w:pPr>
      <w:bookmarkStart w:id="4" w:name="_Toc413709822"/>
      <w:bookmarkStart w:id="5" w:name="_Toc415243804"/>
      <w:r>
        <w:t>Relation to other tasks</w:t>
      </w:r>
      <w:bookmarkEnd w:id="4"/>
      <w:bookmarkEnd w:id="5"/>
    </w:p>
    <w:p w14:paraId="271524C8" w14:textId="77777777" w:rsidR="00737476" w:rsidRDefault="00737476" w:rsidP="00737476">
      <w:pPr>
        <w:widowControl/>
        <w:suppressAutoHyphens w:val="0"/>
        <w:spacing w:line="276" w:lineRule="auto"/>
        <w:jc w:val="both"/>
      </w:pPr>
      <w:r>
        <w:t>This document is connected to several other tasks and deliverables.</w:t>
      </w:r>
    </w:p>
    <w:p w14:paraId="7130E1B2" w14:textId="77777777" w:rsidR="00731776" w:rsidRDefault="00731776" w:rsidP="004F69BA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</w:pPr>
      <w:r>
        <w:t>ModelWriter FPP includes a Market &amp; Business section with the initial state of art regarding the current trends and market, market opportunities, and a consolidated catalogue of exploitation potentials to be assessed and review periodically as the project progresses.</w:t>
      </w:r>
    </w:p>
    <w:p w14:paraId="7B4F7015" w14:textId="77777777" w:rsidR="00731776" w:rsidRDefault="00731776" w:rsidP="00731776">
      <w:pPr>
        <w:pStyle w:val="ListParagraph"/>
        <w:widowControl/>
        <w:suppressAutoHyphens w:val="0"/>
        <w:spacing w:line="276" w:lineRule="auto"/>
        <w:ind w:left="360"/>
        <w:jc w:val="both"/>
      </w:pPr>
    </w:p>
    <w:p w14:paraId="318BD0BD" w14:textId="77777777" w:rsidR="004F69BA" w:rsidRDefault="00731776" w:rsidP="004F69BA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</w:pPr>
      <w:r>
        <w:t xml:space="preserve">Dissemination plan </w:t>
      </w:r>
      <w:r w:rsidR="004F69BA">
        <w:t>D7.1</w:t>
      </w:r>
      <w:r>
        <w:t xml:space="preserve"> will </w:t>
      </w:r>
      <w:r w:rsidR="00203E58">
        <w:t>ensure that the knowledge developed within the project continues to exist beyond the life of the project, and is made accessible and usable to other parties in research and industry</w:t>
      </w:r>
      <w:r>
        <w:t>.</w:t>
      </w:r>
    </w:p>
    <w:p w14:paraId="5BD3A6EB" w14:textId="77777777" w:rsidR="00137096" w:rsidRDefault="00137096" w:rsidP="00137096">
      <w:pPr>
        <w:pStyle w:val="ListParagraph"/>
        <w:widowControl/>
        <w:suppressAutoHyphens w:val="0"/>
        <w:spacing w:line="276" w:lineRule="auto"/>
        <w:ind w:left="360"/>
        <w:jc w:val="both"/>
      </w:pPr>
    </w:p>
    <w:p w14:paraId="61B7716A" w14:textId="77777777" w:rsidR="00210A12" w:rsidRDefault="00210A12" w:rsidP="004F69BA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</w:pPr>
      <w:commentRangeStart w:id="6"/>
      <w:r w:rsidRPr="001A70AD">
        <w:t>D7.2.2 Marketing Plan (HISBIM) will…</w:t>
      </w:r>
      <w:r w:rsidR="00203E58" w:rsidRPr="00203E58">
        <w:rPr>
          <w:highlight w:val="yellow"/>
        </w:rPr>
        <w:t>TO BE COMPLETED</w:t>
      </w:r>
    </w:p>
    <w:p w14:paraId="5586ECDD" w14:textId="77777777" w:rsidR="00137096" w:rsidRPr="001A70AD" w:rsidRDefault="00137096" w:rsidP="00137096">
      <w:pPr>
        <w:widowControl/>
        <w:suppressAutoHyphens w:val="0"/>
        <w:spacing w:line="276" w:lineRule="auto"/>
        <w:jc w:val="both"/>
      </w:pPr>
    </w:p>
    <w:p w14:paraId="3439AFB4" w14:textId="77777777" w:rsidR="00210A12" w:rsidRDefault="00210A12" w:rsidP="004F69BA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lang w:val="en-US"/>
        </w:rPr>
      </w:pPr>
      <w:r w:rsidRPr="001A70AD">
        <w:t>D7.2.3 Roadmap for future exploitation and pre-</w:t>
      </w:r>
      <w:r w:rsidRPr="004F69BA">
        <w:rPr>
          <w:lang w:val="en-US"/>
        </w:rPr>
        <w:t>competition survey (HISBIM) will…</w:t>
      </w:r>
      <w:r w:rsidR="00203E58" w:rsidRPr="00203E58">
        <w:rPr>
          <w:highlight w:val="yellow"/>
        </w:rPr>
        <w:t xml:space="preserve"> TO BE COMPLETED</w:t>
      </w:r>
      <w:commentRangeEnd w:id="6"/>
      <w:r w:rsidR="00737476">
        <w:rPr>
          <w:rStyle w:val="CommentReference"/>
        </w:rPr>
        <w:commentReference w:id="6"/>
      </w:r>
    </w:p>
    <w:p w14:paraId="241668EE" w14:textId="77777777" w:rsidR="00137096" w:rsidRPr="00137096" w:rsidRDefault="00137096" w:rsidP="00137096">
      <w:pPr>
        <w:widowControl/>
        <w:suppressAutoHyphens w:val="0"/>
        <w:spacing w:line="276" w:lineRule="auto"/>
        <w:jc w:val="both"/>
        <w:rPr>
          <w:lang w:val="en-US"/>
        </w:rPr>
      </w:pPr>
    </w:p>
    <w:p w14:paraId="0AC43274" w14:textId="77777777" w:rsidR="001A70AD" w:rsidRDefault="001A70AD" w:rsidP="004F69BA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lang w:val="en-US"/>
        </w:rPr>
      </w:pPr>
      <w:r w:rsidRPr="00731776">
        <w:rPr>
          <w:highlight w:val="yellow"/>
          <w:lang w:val="en-US"/>
        </w:rPr>
        <w:t xml:space="preserve">D4.7.1 Report: Future ModelWriter-Enabled Use Cases (MANTIS) </w:t>
      </w:r>
      <w:commentRangeStart w:id="7"/>
      <w:r w:rsidRPr="00731776">
        <w:rPr>
          <w:highlight w:val="yellow"/>
          <w:lang w:val="en-US"/>
        </w:rPr>
        <w:t>will</w:t>
      </w:r>
      <w:commentRangeEnd w:id="7"/>
      <w:r w:rsidR="00731776">
        <w:rPr>
          <w:rStyle w:val="CommentReference"/>
        </w:rPr>
        <w:commentReference w:id="7"/>
      </w:r>
      <w:r w:rsidRPr="00731776">
        <w:rPr>
          <w:highlight w:val="yellow"/>
          <w:lang w:val="en-US"/>
        </w:rPr>
        <w:t>…</w:t>
      </w:r>
      <w:r w:rsidR="00203E58" w:rsidRPr="00203E58">
        <w:rPr>
          <w:highlight w:val="yellow"/>
        </w:rPr>
        <w:t xml:space="preserve"> </w:t>
      </w:r>
    </w:p>
    <w:p w14:paraId="23D04444" w14:textId="77777777" w:rsidR="00322C33" w:rsidRPr="00322C33" w:rsidRDefault="00322C33" w:rsidP="00322C33">
      <w:pPr>
        <w:pStyle w:val="ListParagraph"/>
        <w:rPr>
          <w:lang w:val="en-US"/>
        </w:rPr>
      </w:pPr>
    </w:p>
    <w:p w14:paraId="07D79A0E" w14:textId="77777777" w:rsidR="00322C33" w:rsidRDefault="00322C33" w:rsidP="00203E58">
      <w:pPr>
        <w:pStyle w:val="BodyText"/>
        <w:numPr>
          <w:ilvl w:val="0"/>
          <w:numId w:val="18"/>
        </w:numPr>
      </w:pPr>
      <w:r>
        <w:t xml:space="preserve">D7.5.1 </w:t>
      </w:r>
      <w:r w:rsidR="00203E58">
        <w:t>will be a t</w:t>
      </w:r>
      <w:r>
        <w:t>echnical-oriented talk about the principles and benefits of the ModelWriter-ITEA approach and tooling (OBEO)</w:t>
      </w:r>
    </w:p>
    <w:p w14:paraId="753DCB26" w14:textId="77777777" w:rsidR="004F69BA" w:rsidRPr="004F69BA" w:rsidRDefault="00322C33" w:rsidP="003929AC">
      <w:pPr>
        <w:pStyle w:val="BodyText"/>
        <w:numPr>
          <w:ilvl w:val="0"/>
          <w:numId w:val="18"/>
        </w:numPr>
      </w:pPr>
      <w:r>
        <w:t xml:space="preserve">D7.5.2 </w:t>
      </w:r>
      <w:r w:rsidR="00203E58">
        <w:t>will be a r</w:t>
      </w:r>
      <w:r>
        <w:t>esearch-oriented talk about the principles and benefits of the ModelWriter-ITEA approach and tooling (UNIT)</w:t>
      </w:r>
    </w:p>
    <w:p w14:paraId="5EA75642" w14:textId="77777777" w:rsidR="007A1000" w:rsidRDefault="00776DE0" w:rsidP="007D25CC">
      <w:pPr>
        <w:pStyle w:val="Heading1"/>
        <w:rPr>
          <w:lang w:val="en-US"/>
        </w:rPr>
      </w:pPr>
      <w:bookmarkStart w:id="8" w:name="_Toc413709823"/>
      <w:r>
        <w:rPr>
          <w:lang w:val="en-US"/>
        </w:rPr>
        <w:lastRenderedPageBreak/>
        <w:t>Exploitation plan</w:t>
      </w:r>
    </w:p>
    <w:bookmarkEnd w:id="8"/>
    <w:p w14:paraId="54A4F9B7" w14:textId="77777777" w:rsidR="00284C0F" w:rsidRDefault="003929AC" w:rsidP="009A10BD">
      <w:pPr>
        <w:widowControl/>
        <w:suppressAutoHyphens w:val="0"/>
        <w:spacing w:line="276" w:lineRule="auto"/>
        <w:jc w:val="both"/>
      </w:pPr>
      <w:r>
        <w:t xml:space="preserve">A Business Model helps to </w:t>
      </w:r>
      <w:r w:rsidRPr="007A1000">
        <w:t>structure the reflexion</w:t>
      </w:r>
      <w:r>
        <w:t xml:space="preserve">. </w:t>
      </w:r>
      <w:r w:rsidR="00D37D5B">
        <w:t xml:space="preserve">It </w:t>
      </w:r>
      <w:r w:rsidR="00ED1D02">
        <w:t xml:space="preserve">currently </w:t>
      </w:r>
      <w:r w:rsidR="00776DE0">
        <w:t>identifies</w:t>
      </w:r>
      <w:r w:rsidR="00BB5F97">
        <w:t xml:space="preserve"> the following blocks: Key </w:t>
      </w:r>
      <w:r w:rsidR="00D37D5B">
        <w:t>stakeholders</w:t>
      </w:r>
      <w:r w:rsidR="00BB5F97">
        <w:t xml:space="preserve">, Key </w:t>
      </w:r>
      <w:r>
        <w:t>exploitable outcome of the project</w:t>
      </w:r>
      <w:r w:rsidR="00BB5F97">
        <w:t xml:space="preserve">, Key </w:t>
      </w:r>
      <w:r>
        <w:t>r</w:t>
      </w:r>
      <w:r w:rsidR="00BB5F97">
        <w:t>esources</w:t>
      </w:r>
      <w:r>
        <w:t xml:space="preserve"> needed to </w:t>
      </w:r>
      <w:r w:rsidR="00BB5F97">
        <w:t xml:space="preserve">, Value Proposition, Customer Segments, Customer Relationships, Distribution channels, Costs structure and Revenue structure. </w:t>
      </w:r>
    </w:p>
    <w:p w14:paraId="580CD638" w14:textId="77777777" w:rsidR="009A10BD" w:rsidRDefault="003929AC" w:rsidP="007A1000">
      <w:pPr>
        <w:pStyle w:val="Heading3"/>
      </w:pPr>
      <w:bookmarkStart w:id="9" w:name="_Toc413709824"/>
      <w:bookmarkStart w:id="10" w:name="_Toc415243808"/>
      <w:r>
        <w:t xml:space="preserve">Key </w:t>
      </w:r>
      <w:r w:rsidR="002F7155">
        <w:t>Stakeholders</w:t>
      </w:r>
      <w:bookmarkEnd w:id="9"/>
      <w:bookmarkEnd w:id="10"/>
    </w:p>
    <w:p w14:paraId="7F82FC08" w14:textId="77777777" w:rsidR="00201F50" w:rsidRDefault="00ED1D02" w:rsidP="00201F50">
      <w:r>
        <w:t xml:space="preserve">The </w:t>
      </w:r>
      <w:r w:rsidR="00201F50">
        <w:t>key stakeholders</w:t>
      </w:r>
      <w:r>
        <w:t xml:space="preserve"> must be identified</w:t>
      </w:r>
      <w:r w:rsidR="003929AC">
        <w:t>:</w:t>
      </w:r>
    </w:p>
    <w:p w14:paraId="5F0BA901" w14:textId="77777777" w:rsidR="00ED1D02" w:rsidRPr="00201F50" w:rsidRDefault="00ED1D02" w:rsidP="00201F50"/>
    <w:p w14:paraId="5D5F6CFE" w14:textId="77777777" w:rsidR="00201F50" w:rsidRDefault="00201F50" w:rsidP="00201F50">
      <w:pPr>
        <w:pStyle w:val="ListParagraph"/>
        <w:numPr>
          <w:ilvl w:val="0"/>
          <w:numId w:val="13"/>
        </w:numPr>
      </w:pPr>
      <w:r w:rsidRPr="00201F50">
        <w:t>Customers</w:t>
      </w:r>
      <w:r>
        <w:t xml:space="preserve"> (</w:t>
      </w:r>
      <w:r w:rsidR="00284C0F">
        <w:t xml:space="preserve">who </w:t>
      </w:r>
      <w:r>
        <w:t>buys the product or services)</w:t>
      </w:r>
    </w:p>
    <w:p w14:paraId="30E5401D" w14:textId="77777777" w:rsidR="00201F50" w:rsidRPr="00201F50" w:rsidRDefault="00201F50" w:rsidP="00201F50">
      <w:pPr>
        <w:pStyle w:val="ListParagraph"/>
        <w:numPr>
          <w:ilvl w:val="0"/>
          <w:numId w:val="13"/>
        </w:numPr>
      </w:pPr>
      <w:r w:rsidRPr="00201F50">
        <w:t xml:space="preserve">End Users </w:t>
      </w:r>
      <w:r w:rsidR="00284C0F">
        <w:t>(who uses the product or services)</w:t>
      </w:r>
    </w:p>
    <w:p w14:paraId="65D96B54" w14:textId="77777777" w:rsidR="00FD2646" w:rsidRPr="00FD2646" w:rsidRDefault="00FD2646" w:rsidP="00FD2646">
      <w:pPr>
        <w:pStyle w:val="ListParagraph"/>
        <w:numPr>
          <w:ilvl w:val="0"/>
          <w:numId w:val="13"/>
        </w:numPr>
        <w:rPr>
          <w:highlight w:val="yellow"/>
        </w:rPr>
      </w:pPr>
      <w:r w:rsidRPr="00FD2646">
        <w:rPr>
          <w:highlight w:val="yellow"/>
        </w:rPr>
        <w:t xml:space="preserve">Commercial  entities  (exploiting  the project results) </w:t>
      </w:r>
    </w:p>
    <w:p w14:paraId="60F76AB4" w14:textId="77777777" w:rsidR="00201F50" w:rsidRPr="00201F50" w:rsidRDefault="00201F50" w:rsidP="00FD2646">
      <w:pPr>
        <w:pStyle w:val="ListParagraph"/>
        <w:numPr>
          <w:ilvl w:val="0"/>
          <w:numId w:val="13"/>
        </w:numPr>
      </w:pPr>
      <w:r w:rsidRPr="00201F50">
        <w:t>Researchers</w:t>
      </w:r>
      <w:r w:rsidR="00284C0F">
        <w:t xml:space="preserve"> </w:t>
      </w:r>
    </w:p>
    <w:p w14:paraId="0EC55888" w14:textId="77777777" w:rsidR="00201F50" w:rsidRPr="00284C0F" w:rsidRDefault="00201F50" w:rsidP="00201F50">
      <w:pPr>
        <w:pStyle w:val="ListParagraph"/>
        <w:numPr>
          <w:ilvl w:val="0"/>
          <w:numId w:val="13"/>
        </w:numPr>
        <w:rPr>
          <w:highlight w:val="yellow"/>
        </w:rPr>
      </w:pPr>
      <w:r w:rsidRPr="00284C0F">
        <w:rPr>
          <w:highlight w:val="yellow"/>
        </w:rPr>
        <w:t>…</w:t>
      </w:r>
      <w:r w:rsidR="003929AC" w:rsidRPr="003929AC">
        <w:rPr>
          <w:highlight w:val="yellow"/>
        </w:rPr>
        <w:t xml:space="preserve"> </w:t>
      </w:r>
      <w:r w:rsidR="003929AC">
        <w:rPr>
          <w:highlight w:val="yellow"/>
        </w:rPr>
        <w:t>TO BE COMPLETED</w:t>
      </w:r>
    </w:p>
    <w:p w14:paraId="43E2046A" w14:textId="77777777" w:rsidR="00EA7767" w:rsidRDefault="00EA7767" w:rsidP="00EA7767"/>
    <w:p w14:paraId="50D03A63" w14:textId="77777777" w:rsidR="00776DE0" w:rsidRDefault="00776DE0" w:rsidP="007A1000">
      <w:pPr>
        <w:pStyle w:val="Heading3"/>
      </w:pPr>
      <w:bookmarkStart w:id="11" w:name="_Toc413709825"/>
      <w:bookmarkStart w:id="12" w:name="_Toc415243809"/>
      <w:r>
        <w:t>Key exploitable outcome of the project</w:t>
      </w:r>
    </w:p>
    <w:p w14:paraId="5F5CC6AC" w14:textId="77777777" w:rsidR="00776DE0" w:rsidRPr="007D25CC" w:rsidRDefault="00776DE0" w:rsidP="003929AC">
      <w:pPr>
        <w:pStyle w:val="Heading4"/>
        <w:numPr>
          <w:ilvl w:val="4"/>
          <w:numId w:val="42"/>
        </w:numPr>
      </w:pPr>
      <w:commentRangeStart w:id="13"/>
      <w:r>
        <w:t>S</w:t>
      </w:r>
      <w:r w:rsidRPr="007D25CC">
        <w:t xml:space="preserve">oftware </w:t>
      </w:r>
      <w:commentRangeEnd w:id="13"/>
      <w:r w:rsidR="00E06E8D">
        <w:rPr>
          <w:rStyle w:val="CommentReference"/>
          <w:rFonts w:ascii="Arial" w:hAnsi="Arial"/>
          <w:b w:val="0"/>
          <w:i w:val="0"/>
        </w:rPr>
        <w:commentReference w:id="13"/>
      </w:r>
    </w:p>
    <w:p w14:paraId="053EA51B" w14:textId="77777777" w:rsidR="00776DE0" w:rsidRDefault="00776DE0" w:rsidP="00776DE0">
      <w:pPr>
        <w:pStyle w:val="BodyText"/>
      </w:pPr>
      <w:r>
        <w:t>We will provide a Federated Knowledge Base model and an API for developers (incl. of Open Source community) to allow them to further contribute with more Knowledge Valorisation plug-ins (e.g. for a future Natural Language Question Answering System plug-in, domain-specific checkers or generators, etc.)</w:t>
      </w:r>
    </w:p>
    <w:p w14:paraId="4F50B082" w14:textId="77777777" w:rsidR="00776DE0" w:rsidRPr="003A2F26" w:rsidRDefault="00776DE0" w:rsidP="003A2F26">
      <w:pPr>
        <w:pStyle w:val="Heading4"/>
        <w:numPr>
          <w:ilvl w:val="4"/>
          <w:numId w:val="42"/>
        </w:numPr>
        <w:rPr>
          <w:highlight w:val="yellow"/>
        </w:rPr>
      </w:pPr>
      <w:commentRangeStart w:id="14"/>
      <w:r w:rsidRPr="003A2F26">
        <w:rPr>
          <w:highlight w:val="yellow"/>
        </w:rPr>
        <w:t>XXX</w:t>
      </w:r>
      <w:commentRangeEnd w:id="14"/>
      <w:r w:rsidR="003A2F26">
        <w:rPr>
          <w:rStyle w:val="CommentReference"/>
          <w:rFonts w:ascii="Arial" w:hAnsi="Arial"/>
          <w:b w:val="0"/>
          <w:i w:val="0"/>
        </w:rPr>
        <w:commentReference w:id="14"/>
      </w:r>
    </w:p>
    <w:p w14:paraId="659051CD" w14:textId="77777777" w:rsidR="002F7155" w:rsidRDefault="002F7155" w:rsidP="007A1000">
      <w:pPr>
        <w:pStyle w:val="Heading3"/>
      </w:pPr>
      <w:r>
        <w:t>Potential users and customers</w:t>
      </w:r>
      <w:bookmarkEnd w:id="11"/>
      <w:bookmarkEnd w:id="12"/>
    </w:p>
    <w:p w14:paraId="6C9F18DC" w14:textId="77777777" w:rsidR="00CB230F" w:rsidRDefault="00CB230F" w:rsidP="00CB230F">
      <w:r w:rsidRPr="00201F50">
        <w:t xml:space="preserve">Steps of analysis of the customer segments </w:t>
      </w:r>
      <w:r>
        <w:t>may</w:t>
      </w:r>
      <w:r w:rsidRPr="00201F50">
        <w:t xml:space="preserve"> include:</w:t>
      </w:r>
    </w:p>
    <w:p w14:paraId="2E89A5A3" w14:textId="77777777" w:rsidR="00E2789C" w:rsidRPr="00201F50" w:rsidRDefault="00E2789C" w:rsidP="00CB230F"/>
    <w:p w14:paraId="71A41F7A" w14:textId="77777777" w:rsidR="00CB230F" w:rsidRDefault="00CB230F" w:rsidP="00CB230F">
      <w:pPr>
        <w:pStyle w:val="ListParagraph"/>
        <w:numPr>
          <w:ilvl w:val="0"/>
          <w:numId w:val="13"/>
        </w:numPr>
      </w:pPr>
      <w:r w:rsidRPr="00201F50">
        <w:t>Identification &amp; validation of customers</w:t>
      </w:r>
    </w:p>
    <w:p w14:paraId="40586D2D" w14:textId="77777777" w:rsidR="00CB230F" w:rsidRPr="00201F50" w:rsidRDefault="00CB230F" w:rsidP="00CB230F">
      <w:pPr>
        <w:pStyle w:val="ListParagraph"/>
        <w:numPr>
          <w:ilvl w:val="0"/>
          <w:numId w:val="13"/>
        </w:numPr>
      </w:pPr>
      <w:r w:rsidRPr="00201F50">
        <w:t>Demographic segmentation</w:t>
      </w:r>
    </w:p>
    <w:p w14:paraId="1B6139E2" w14:textId="77777777" w:rsidR="00E2789C" w:rsidRPr="00201F50" w:rsidRDefault="00CB230F" w:rsidP="00E2789C">
      <w:pPr>
        <w:pStyle w:val="ListParagraph"/>
        <w:numPr>
          <w:ilvl w:val="0"/>
          <w:numId w:val="13"/>
        </w:numPr>
      </w:pPr>
      <w:r w:rsidRPr="00201F50">
        <w:t>Territory Segmentation</w:t>
      </w:r>
    </w:p>
    <w:p w14:paraId="7BF6411B" w14:textId="77777777" w:rsidR="00CB230F" w:rsidRDefault="00CB230F" w:rsidP="00CB230F">
      <w:pPr>
        <w:pStyle w:val="ListParagraph"/>
        <w:numPr>
          <w:ilvl w:val="0"/>
          <w:numId w:val="13"/>
        </w:numPr>
      </w:pPr>
      <w:r w:rsidRPr="00201F50">
        <w:t>Review of barriers to adoption across target groups</w:t>
      </w:r>
    </w:p>
    <w:p w14:paraId="312C96E1" w14:textId="77777777" w:rsidR="00EA7767" w:rsidRDefault="00EA7767" w:rsidP="0073083C"/>
    <w:p w14:paraId="16A50923" w14:textId="77777777" w:rsidR="0073083C" w:rsidRDefault="0073083C" w:rsidP="0073083C">
      <w:r>
        <w:t xml:space="preserve">Preliminary approach is based on the capture of </w:t>
      </w:r>
      <w:r w:rsidRPr="0073083C">
        <w:t>the consortium partners’ individual intentions towards exploiting the project results to support their own business and activities</w:t>
      </w:r>
      <w:r>
        <w:t xml:space="preserve"> (see section §4)</w:t>
      </w:r>
      <w:r w:rsidR="005A4FF2">
        <w:t>.</w:t>
      </w:r>
    </w:p>
    <w:p w14:paraId="545C3D8F" w14:textId="77777777" w:rsidR="00AC4B86" w:rsidRDefault="00AC4B86" w:rsidP="007A1000">
      <w:pPr>
        <w:pStyle w:val="Heading3"/>
      </w:pPr>
      <w:bookmarkStart w:id="15" w:name="_Toc413709826"/>
      <w:bookmarkStart w:id="16" w:name="_Toc415243810"/>
      <w:r>
        <w:t>Distribution channels</w:t>
      </w:r>
      <w:bookmarkEnd w:id="15"/>
      <w:bookmarkEnd w:id="16"/>
    </w:p>
    <w:p w14:paraId="71B2797A" w14:textId="77777777" w:rsidR="00BB5F97" w:rsidRDefault="003C1813" w:rsidP="00AC4B86">
      <w:r>
        <w:t xml:space="preserve">Distribution models for both projet outcomes and future more mature envisaged product </w:t>
      </w:r>
      <w:r w:rsidR="00BC145F">
        <w:t>must</w:t>
      </w:r>
      <w:r>
        <w:t xml:space="preserve"> be considered</w:t>
      </w:r>
      <w:r w:rsidR="00BB5F97">
        <w:t>. Depending on the products / services we will consider</w:t>
      </w:r>
      <w:r w:rsidR="00C4574F">
        <w:t>:</w:t>
      </w:r>
    </w:p>
    <w:p w14:paraId="66EB380D" w14:textId="77777777" w:rsidR="00C4574F" w:rsidRPr="00C4574F" w:rsidRDefault="00C4574F" w:rsidP="00C4574F">
      <w:pPr>
        <w:pStyle w:val="ListParagraph"/>
        <w:numPr>
          <w:ilvl w:val="0"/>
          <w:numId w:val="28"/>
        </w:numPr>
        <w:rPr>
          <w:highlight w:val="yellow"/>
        </w:rPr>
      </w:pPr>
      <w:r>
        <w:rPr>
          <w:highlight w:val="yellow"/>
        </w:rPr>
        <w:t xml:space="preserve">Example: </w:t>
      </w:r>
      <w:r w:rsidRPr="00C4574F">
        <w:rPr>
          <w:highlight w:val="yellow"/>
        </w:rPr>
        <w:t>Website Delivery</w:t>
      </w:r>
    </w:p>
    <w:p w14:paraId="68D238F1" w14:textId="77777777" w:rsidR="003929AC" w:rsidRDefault="00C4574F" w:rsidP="003929AC">
      <w:pPr>
        <w:pStyle w:val="ListParagraph"/>
        <w:numPr>
          <w:ilvl w:val="0"/>
          <w:numId w:val="28"/>
        </w:numPr>
        <w:rPr>
          <w:highlight w:val="yellow"/>
        </w:rPr>
      </w:pPr>
      <w:r>
        <w:rPr>
          <w:highlight w:val="yellow"/>
        </w:rPr>
        <w:t xml:space="preserve">Example: </w:t>
      </w:r>
      <w:r w:rsidRPr="00C4574F">
        <w:rPr>
          <w:highlight w:val="yellow"/>
        </w:rPr>
        <w:t>Advertisement</w:t>
      </w:r>
      <w:r w:rsidR="003929AC" w:rsidRPr="003929AC">
        <w:rPr>
          <w:highlight w:val="yellow"/>
        </w:rPr>
        <w:t xml:space="preserve"> </w:t>
      </w:r>
    </w:p>
    <w:p w14:paraId="63DF56CE" w14:textId="77777777" w:rsidR="00C4574F" w:rsidRPr="003929AC" w:rsidRDefault="003929AC" w:rsidP="003929AC">
      <w:pPr>
        <w:pStyle w:val="ListParagraph"/>
        <w:numPr>
          <w:ilvl w:val="0"/>
          <w:numId w:val="28"/>
        </w:numPr>
        <w:rPr>
          <w:highlight w:val="yellow"/>
        </w:rPr>
      </w:pPr>
      <w:r>
        <w:rPr>
          <w:highlight w:val="yellow"/>
        </w:rPr>
        <w:t>TO BE COMPLETED</w:t>
      </w:r>
    </w:p>
    <w:p w14:paraId="0A121433" w14:textId="77777777" w:rsidR="00AC4B86" w:rsidRDefault="00AC4B86" w:rsidP="007A1000">
      <w:pPr>
        <w:pStyle w:val="Heading3"/>
      </w:pPr>
      <w:bookmarkStart w:id="17" w:name="_Toc413709827"/>
      <w:bookmarkStart w:id="18" w:name="_Toc415243811"/>
      <w:r w:rsidRPr="00AC4B86">
        <w:lastRenderedPageBreak/>
        <w:t xml:space="preserve">Pricing </w:t>
      </w:r>
      <w:r w:rsidR="0098420F">
        <w:t>m</w:t>
      </w:r>
      <w:r w:rsidRPr="00AC4B86">
        <w:t>odels</w:t>
      </w:r>
      <w:bookmarkEnd w:id="17"/>
      <w:bookmarkEnd w:id="18"/>
    </w:p>
    <w:p w14:paraId="729DA990" w14:textId="77777777" w:rsidR="0098420F" w:rsidRDefault="0098420F" w:rsidP="0098420F">
      <w:r>
        <w:t>Pricing  will  depend  heavily  on  the  objectives  of  the commercial  entities  exploiting  the project results.  A competitive environment analysis will be a key input to this activity.</w:t>
      </w:r>
    </w:p>
    <w:p w14:paraId="257EECA1" w14:textId="77777777" w:rsidR="00776DE0" w:rsidRDefault="00776DE0" w:rsidP="00776DE0">
      <w:pPr>
        <w:pStyle w:val="BodyText"/>
      </w:pPr>
      <w:r>
        <w:t>The project's participants are committed to the creation of software under the Open Source/Free Software model, a proven means to continue useful software beyond project lifetimes.</w:t>
      </w:r>
    </w:p>
    <w:p w14:paraId="1148A4F2" w14:textId="77777777" w:rsidR="00201F50" w:rsidRDefault="00AC4B86" w:rsidP="007A1000">
      <w:pPr>
        <w:pStyle w:val="Heading3"/>
      </w:pPr>
      <w:bookmarkStart w:id="19" w:name="_Toc413709828"/>
      <w:bookmarkStart w:id="20" w:name="_Toc415243812"/>
      <w:r w:rsidRPr="00AC4B86">
        <w:t>Marketing Strategy</w:t>
      </w:r>
      <w:bookmarkEnd w:id="19"/>
      <w:bookmarkEnd w:id="20"/>
    </w:p>
    <w:p w14:paraId="2AECA431" w14:textId="77777777" w:rsidR="00AC4B86" w:rsidRDefault="00AC4B86" w:rsidP="0098420F">
      <w:r w:rsidRPr="00AC4B86">
        <w:t>Marketing goals and objectives will be defined</w:t>
      </w:r>
      <w:r>
        <w:t xml:space="preserve"> and explained in </w:t>
      </w:r>
      <w:r w:rsidRPr="001A70AD">
        <w:t>deliverable D7.2.2</w:t>
      </w:r>
      <w:r>
        <w:t xml:space="preserve"> Marketing plan</w:t>
      </w:r>
      <w:r w:rsidR="00BB5F97">
        <w:t>.</w:t>
      </w:r>
    </w:p>
    <w:p w14:paraId="5363C231" w14:textId="77777777" w:rsidR="006A031A" w:rsidRDefault="006A031A" w:rsidP="0098420F"/>
    <w:p w14:paraId="50C9C7AB" w14:textId="77777777" w:rsidR="006A031A" w:rsidRDefault="006A031A" w:rsidP="00FE589B">
      <w:pPr>
        <w:pStyle w:val="BodyText"/>
        <w:sectPr w:rsidR="006A031A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footnotePr>
            <w:pos w:val="beneathText"/>
          </w:footnotePr>
          <w:type w:val="continuous"/>
          <w:pgSz w:w="11905" w:h="16837"/>
          <w:pgMar w:top="1588" w:right="1134" w:bottom="1588" w:left="1701" w:header="907" w:footer="907" w:gutter="0"/>
          <w:cols w:space="720"/>
          <w:docGrid w:linePitch="360"/>
        </w:sectPr>
      </w:pPr>
    </w:p>
    <w:p w14:paraId="0EE6F29E" w14:textId="77777777" w:rsidR="00CE37D3" w:rsidRDefault="00CE37D3" w:rsidP="00776DE0">
      <w:pPr>
        <w:pStyle w:val="Heading1"/>
      </w:pPr>
      <w:bookmarkStart w:id="21" w:name="_Toc413709830"/>
      <w:bookmarkStart w:id="22" w:name="_Toc415243813"/>
      <w:bookmarkStart w:id="23" w:name="_GoBack"/>
      <w:bookmarkEnd w:id="23"/>
      <w:r w:rsidRPr="00CE37D3">
        <w:lastRenderedPageBreak/>
        <w:t>P</w:t>
      </w:r>
      <w:r w:rsidR="00776DE0">
        <w:t xml:space="preserve">lan </w:t>
      </w:r>
      <w:r w:rsidR="003929AC">
        <w:t>&amp;</w:t>
      </w:r>
      <w:r w:rsidR="00776DE0">
        <w:t xml:space="preserve"> p</w:t>
      </w:r>
      <w:r>
        <w:t>athway to exploitation</w:t>
      </w:r>
      <w:bookmarkEnd w:id="21"/>
      <w:bookmarkEnd w:id="22"/>
    </w:p>
    <w:p w14:paraId="4CF65823" w14:textId="77777777" w:rsidR="00776DE0" w:rsidRDefault="00776DE0" w:rsidP="00776DE0">
      <w:pPr>
        <w:pStyle w:val="BodyText"/>
      </w:pPr>
      <w:r>
        <w:t xml:space="preserve">The section summarizes the </w:t>
      </w:r>
      <w:r w:rsidRPr="00776DE0">
        <w:t xml:space="preserve">undertaken </w:t>
      </w:r>
      <w:r>
        <w:t>or planned a</w:t>
      </w:r>
      <w:r w:rsidRPr="00776DE0">
        <w:t xml:space="preserve">ctivities </w:t>
      </w:r>
      <w:r w:rsidR="006A031A">
        <w:t xml:space="preserve">performed </w:t>
      </w:r>
      <w:r w:rsidRPr="00776DE0">
        <w:t xml:space="preserve">within the project scope </w:t>
      </w:r>
      <w:r w:rsidR="006A031A">
        <w:t xml:space="preserve">and </w:t>
      </w:r>
      <w:r w:rsidRPr="00776DE0">
        <w:t>that have a strong influence on exploitation possibilities</w:t>
      </w:r>
      <w:r>
        <w:t xml:space="preserve">. </w:t>
      </w:r>
    </w:p>
    <w:p w14:paraId="21A00E29" w14:textId="77777777" w:rsidR="006A031A" w:rsidRPr="00776DE0" w:rsidRDefault="006A031A" w:rsidP="00776DE0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245"/>
        <w:gridCol w:w="4125"/>
      </w:tblGrid>
      <w:tr w:rsidR="002915C6" w14:paraId="4F5008D2" w14:textId="77777777" w:rsidTr="006A031A">
        <w:tc>
          <w:tcPr>
            <w:tcW w:w="4390" w:type="dxa"/>
          </w:tcPr>
          <w:p w14:paraId="144BED66" w14:textId="77777777" w:rsidR="002915C6" w:rsidRDefault="002915C6" w:rsidP="002915C6">
            <w:pPr>
              <w:pStyle w:val="BodyText"/>
              <w:spacing w:after="0"/>
              <w:jc w:val="center"/>
            </w:pPr>
            <w:r>
              <w:t>PATHWAY</w:t>
            </w:r>
          </w:p>
        </w:tc>
        <w:tc>
          <w:tcPr>
            <w:tcW w:w="5245" w:type="dxa"/>
          </w:tcPr>
          <w:p w14:paraId="3FDF25DD" w14:textId="77777777" w:rsidR="002915C6" w:rsidRDefault="002915C6" w:rsidP="002915C6">
            <w:pPr>
              <w:pStyle w:val="BodyText"/>
              <w:spacing w:after="0"/>
              <w:jc w:val="center"/>
            </w:pPr>
            <w:r>
              <w:t>ACTION</w:t>
            </w:r>
          </w:p>
        </w:tc>
        <w:tc>
          <w:tcPr>
            <w:tcW w:w="4125" w:type="dxa"/>
          </w:tcPr>
          <w:p w14:paraId="6EBC77E2" w14:textId="77777777" w:rsidR="002915C6" w:rsidRDefault="002915C6" w:rsidP="002915C6">
            <w:pPr>
              <w:pStyle w:val="BodyText"/>
              <w:spacing w:after="0"/>
              <w:jc w:val="center"/>
            </w:pPr>
          </w:p>
        </w:tc>
      </w:tr>
      <w:tr w:rsidR="006A031A" w14:paraId="0CBA9468" w14:textId="77777777" w:rsidTr="006A031A">
        <w:tc>
          <w:tcPr>
            <w:tcW w:w="4390" w:type="dxa"/>
          </w:tcPr>
          <w:p w14:paraId="4C6F3389" w14:textId="77777777" w:rsidR="006A031A" w:rsidRDefault="006A031A" w:rsidP="007A1000">
            <w:pPr>
              <w:pStyle w:val="BodyText"/>
            </w:pPr>
            <w:r>
              <w:t>Direct involvement of End-users as partners in the project</w:t>
            </w:r>
          </w:p>
        </w:tc>
        <w:tc>
          <w:tcPr>
            <w:tcW w:w="5245" w:type="dxa"/>
          </w:tcPr>
          <w:p w14:paraId="6118E10A" w14:textId="77777777" w:rsidR="006A031A" w:rsidRDefault="006A031A" w:rsidP="007A1000">
            <w:pPr>
              <w:pStyle w:val="BodyText"/>
            </w:pPr>
          </w:p>
        </w:tc>
        <w:tc>
          <w:tcPr>
            <w:tcW w:w="4125" w:type="dxa"/>
          </w:tcPr>
          <w:p w14:paraId="127E2769" w14:textId="77777777" w:rsidR="006A031A" w:rsidRDefault="006A031A" w:rsidP="007A1000">
            <w:pPr>
              <w:pStyle w:val="BodyText"/>
            </w:pPr>
          </w:p>
        </w:tc>
      </w:tr>
      <w:tr w:rsidR="006A031A" w14:paraId="7E226F9E" w14:textId="77777777" w:rsidTr="006A031A">
        <w:tc>
          <w:tcPr>
            <w:tcW w:w="4390" w:type="dxa"/>
          </w:tcPr>
          <w:p w14:paraId="6CDC022A" w14:textId="77777777" w:rsidR="006A031A" w:rsidRDefault="006A031A" w:rsidP="007A1000">
            <w:pPr>
              <w:pStyle w:val="BodyText"/>
            </w:pPr>
            <w:r>
              <w:t>P</w:t>
            </w:r>
            <w:r w:rsidRPr="00A22A42">
              <w:t xml:space="preserve">reliminary contacts with potentially interested </w:t>
            </w:r>
            <w:r>
              <w:t>o</w:t>
            </w:r>
            <w:r w:rsidRPr="00A22A42">
              <w:t>rganizations and individuals</w:t>
            </w:r>
          </w:p>
        </w:tc>
        <w:tc>
          <w:tcPr>
            <w:tcW w:w="5245" w:type="dxa"/>
          </w:tcPr>
          <w:p w14:paraId="4F4C01CA" w14:textId="77777777" w:rsidR="006A031A" w:rsidRDefault="006A031A" w:rsidP="007A1000">
            <w:pPr>
              <w:pStyle w:val="BodyText"/>
            </w:pPr>
          </w:p>
        </w:tc>
        <w:tc>
          <w:tcPr>
            <w:tcW w:w="4125" w:type="dxa"/>
          </w:tcPr>
          <w:p w14:paraId="31ED7807" w14:textId="77777777" w:rsidR="006A031A" w:rsidRDefault="006A031A" w:rsidP="007A1000">
            <w:pPr>
              <w:pStyle w:val="BodyText"/>
            </w:pPr>
          </w:p>
        </w:tc>
      </w:tr>
      <w:tr w:rsidR="006A031A" w14:paraId="7D1798E7" w14:textId="77777777" w:rsidTr="006A031A">
        <w:tc>
          <w:tcPr>
            <w:tcW w:w="4390" w:type="dxa"/>
          </w:tcPr>
          <w:p w14:paraId="0A2100C1" w14:textId="77777777" w:rsidR="006A031A" w:rsidRDefault="006A031A" w:rsidP="007A1000">
            <w:pPr>
              <w:pStyle w:val="BodyText"/>
            </w:pPr>
            <w:r>
              <w:t>Promotion of the ModelWriter concepts and results to the end-user community</w:t>
            </w:r>
          </w:p>
        </w:tc>
        <w:tc>
          <w:tcPr>
            <w:tcW w:w="5245" w:type="dxa"/>
          </w:tcPr>
          <w:p w14:paraId="2F26A56F" w14:textId="77777777" w:rsidR="006A031A" w:rsidRDefault="006A031A" w:rsidP="007A1000">
            <w:pPr>
              <w:pStyle w:val="BodyText"/>
            </w:pPr>
          </w:p>
        </w:tc>
        <w:tc>
          <w:tcPr>
            <w:tcW w:w="4125" w:type="dxa"/>
          </w:tcPr>
          <w:p w14:paraId="78A56B70" w14:textId="77777777" w:rsidR="006A031A" w:rsidRDefault="006A031A" w:rsidP="007A1000">
            <w:pPr>
              <w:pStyle w:val="BodyText"/>
            </w:pPr>
          </w:p>
        </w:tc>
      </w:tr>
      <w:tr w:rsidR="006A031A" w14:paraId="579B9422" w14:textId="77777777" w:rsidTr="00241BEF">
        <w:trPr>
          <w:trHeight w:val="1034"/>
        </w:trPr>
        <w:tc>
          <w:tcPr>
            <w:tcW w:w="4390" w:type="dxa"/>
          </w:tcPr>
          <w:p w14:paraId="0D51C172" w14:textId="77777777" w:rsidR="006A031A" w:rsidRDefault="006A031A" w:rsidP="007A1000">
            <w:pPr>
              <w:pStyle w:val="BodyText"/>
            </w:pPr>
            <w:r>
              <w:t>Exploitation of the technological results from the industrial and SME partners involved in the project</w:t>
            </w:r>
          </w:p>
        </w:tc>
        <w:tc>
          <w:tcPr>
            <w:tcW w:w="5245" w:type="dxa"/>
          </w:tcPr>
          <w:p w14:paraId="1476D8B5" w14:textId="77777777" w:rsidR="006A031A" w:rsidRDefault="006A031A" w:rsidP="007A1000">
            <w:pPr>
              <w:pStyle w:val="BodyText"/>
            </w:pPr>
          </w:p>
        </w:tc>
        <w:tc>
          <w:tcPr>
            <w:tcW w:w="4125" w:type="dxa"/>
          </w:tcPr>
          <w:p w14:paraId="2E644443" w14:textId="77777777" w:rsidR="006A031A" w:rsidRDefault="006A031A" w:rsidP="007A1000">
            <w:pPr>
              <w:pStyle w:val="BodyText"/>
            </w:pPr>
          </w:p>
        </w:tc>
      </w:tr>
      <w:tr w:rsidR="006A031A" w14:paraId="4768A054" w14:textId="77777777" w:rsidTr="006A031A">
        <w:tc>
          <w:tcPr>
            <w:tcW w:w="4390" w:type="dxa"/>
          </w:tcPr>
          <w:p w14:paraId="068EB55F" w14:textId="77777777" w:rsidR="006A031A" w:rsidRDefault="002915C6" w:rsidP="007A1000">
            <w:pPr>
              <w:pStyle w:val="BodyText"/>
            </w:pPr>
            <w:r>
              <w:t>Promotion of the technological results</w:t>
            </w:r>
          </w:p>
        </w:tc>
        <w:tc>
          <w:tcPr>
            <w:tcW w:w="5245" w:type="dxa"/>
          </w:tcPr>
          <w:p w14:paraId="2BD0A8E6" w14:textId="77777777" w:rsidR="006A031A" w:rsidRPr="002915C6" w:rsidRDefault="002915C6" w:rsidP="007A1000">
            <w:pPr>
              <w:pStyle w:val="BodyText"/>
              <w:rPr>
                <w:i/>
              </w:rPr>
            </w:pPr>
            <w:r w:rsidRPr="002915C6">
              <w:rPr>
                <w:i/>
              </w:rPr>
              <w:t>See Dissemination plan</w:t>
            </w:r>
          </w:p>
        </w:tc>
        <w:tc>
          <w:tcPr>
            <w:tcW w:w="4125" w:type="dxa"/>
          </w:tcPr>
          <w:p w14:paraId="7EEC398C" w14:textId="77777777" w:rsidR="006A031A" w:rsidRDefault="006A031A" w:rsidP="007A1000">
            <w:pPr>
              <w:pStyle w:val="BodyText"/>
            </w:pPr>
          </w:p>
        </w:tc>
      </w:tr>
      <w:tr w:rsidR="006A031A" w14:paraId="28FE207A" w14:textId="77777777" w:rsidTr="006A031A">
        <w:tc>
          <w:tcPr>
            <w:tcW w:w="4390" w:type="dxa"/>
          </w:tcPr>
          <w:p w14:paraId="13DB82B9" w14:textId="77777777" w:rsidR="006A031A" w:rsidRDefault="002915C6" w:rsidP="007A1000">
            <w:pPr>
              <w:pStyle w:val="BodyText"/>
            </w:pPr>
            <w:r w:rsidRPr="00160233">
              <w:rPr>
                <w:highlight w:val="yellow"/>
              </w:rPr>
              <w:t>Promotion of services related to the ModelWriter results (?)</w:t>
            </w:r>
          </w:p>
        </w:tc>
        <w:tc>
          <w:tcPr>
            <w:tcW w:w="5245" w:type="dxa"/>
          </w:tcPr>
          <w:p w14:paraId="67329C44" w14:textId="77777777" w:rsidR="006A031A" w:rsidRDefault="006A031A" w:rsidP="007A1000">
            <w:pPr>
              <w:pStyle w:val="BodyText"/>
            </w:pPr>
          </w:p>
        </w:tc>
        <w:tc>
          <w:tcPr>
            <w:tcW w:w="4125" w:type="dxa"/>
          </w:tcPr>
          <w:p w14:paraId="1BA1CB3A" w14:textId="77777777" w:rsidR="006A031A" w:rsidRDefault="006A031A" w:rsidP="007A1000">
            <w:pPr>
              <w:pStyle w:val="BodyText"/>
            </w:pPr>
          </w:p>
        </w:tc>
      </w:tr>
      <w:tr w:rsidR="002915C6" w14:paraId="1FDA29DE" w14:textId="77777777" w:rsidTr="006A031A">
        <w:tc>
          <w:tcPr>
            <w:tcW w:w="4390" w:type="dxa"/>
          </w:tcPr>
          <w:p w14:paraId="3830A8D6" w14:textId="77777777" w:rsidR="002915C6" w:rsidRPr="00160233" w:rsidRDefault="002915C6" w:rsidP="007A1000">
            <w:pPr>
              <w:pStyle w:val="BodyText"/>
              <w:rPr>
                <w:highlight w:val="yellow"/>
              </w:rPr>
            </w:pPr>
            <w:r>
              <w:t>Exploitation of the ModelWriter results as the basis for subsequent initiatives in the field of the research and technological transfer</w:t>
            </w:r>
          </w:p>
        </w:tc>
        <w:tc>
          <w:tcPr>
            <w:tcW w:w="5245" w:type="dxa"/>
          </w:tcPr>
          <w:p w14:paraId="3DC9DC47" w14:textId="77777777" w:rsidR="002915C6" w:rsidRDefault="002915C6" w:rsidP="007A1000">
            <w:pPr>
              <w:pStyle w:val="BodyText"/>
            </w:pPr>
          </w:p>
        </w:tc>
        <w:tc>
          <w:tcPr>
            <w:tcW w:w="4125" w:type="dxa"/>
          </w:tcPr>
          <w:p w14:paraId="04147506" w14:textId="77777777" w:rsidR="002915C6" w:rsidRDefault="002915C6" w:rsidP="007A1000">
            <w:pPr>
              <w:pStyle w:val="BodyText"/>
            </w:pPr>
          </w:p>
        </w:tc>
      </w:tr>
      <w:tr w:rsidR="002915C6" w14:paraId="3523F06A" w14:textId="77777777" w:rsidTr="00241BEF">
        <w:trPr>
          <w:trHeight w:val="940"/>
        </w:trPr>
        <w:tc>
          <w:tcPr>
            <w:tcW w:w="4390" w:type="dxa"/>
          </w:tcPr>
          <w:p w14:paraId="0F84F674" w14:textId="77777777" w:rsidR="002915C6" w:rsidRDefault="002915C6" w:rsidP="002915C6">
            <w:pPr>
              <w:pStyle w:val="BodyText"/>
            </w:pPr>
            <w:r w:rsidRPr="00CE37D3">
              <w:t>Deployment enablers investigation</w:t>
            </w:r>
          </w:p>
          <w:p w14:paraId="7AEF7A95" w14:textId="77777777" w:rsidR="002915C6" w:rsidRPr="002915C6" w:rsidRDefault="002915C6" w:rsidP="007A1000">
            <w:pPr>
              <w:pStyle w:val="BodyText"/>
              <w:rPr>
                <w:highlight w:val="yellow"/>
              </w:rPr>
            </w:pPr>
          </w:p>
        </w:tc>
        <w:tc>
          <w:tcPr>
            <w:tcW w:w="5245" w:type="dxa"/>
          </w:tcPr>
          <w:p w14:paraId="503E9A0B" w14:textId="77777777" w:rsidR="002915C6" w:rsidRDefault="002915C6" w:rsidP="007A1000">
            <w:pPr>
              <w:pStyle w:val="BodyText"/>
            </w:pPr>
            <w:r w:rsidRPr="002915C6">
              <w:t>User acceptance</w:t>
            </w:r>
          </w:p>
        </w:tc>
        <w:tc>
          <w:tcPr>
            <w:tcW w:w="4125" w:type="dxa"/>
          </w:tcPr>
          <w:p w14:paraId="0CA871D7" w14:textId="77777777" w:rsidR="002915C6" w:rsidRDefault="002915C6" w:rsidP="007A1000">
            <w:pPr>
              <w:pStyle w:val="BodyText"/>
            </w:pPr>
          </w:p>
        </w:tc>
      </w:tr>
      <w:tr w:rsidR="002915C6" w14:paraId="7E5A801E" w14:textId="77777777" w:rsidTr="006A031A">
        <w:tc>
          <w:tcPr>
            <w:tcW w:w="4390" w:type="dxa"/>
          </w:tcPr>
          <w:p w14:paraId="3ECAEBE6" w14:textId="77777777" w:rsidR="002915C6" w:rsidRPr="00160233" w:rsidRDefault="00241BEF" w:rsidP="007A1000">
            <w:pPr>
              <w:pStyle w:val="BodyText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 xml:space="preserve">Risk mitigation </w:t>
            </w:r>
          </w:p>
        </w:tc>
        <w:tc>
          <w:tcPr>
            <w:tcW w:w="5245" w:type="dxa"/>
          </w:tcPr>
          <w:p w14:paraId="09C8A4C9" w14:textId="77777777" w:rsidR="002915C6" w:rsidRPr="00241BEF" w:rsidRDefault="00241BEF" w:rsidP="00241BEF">
            <w:pPr>
              <w:pStyle w:val="BodyText"/>
            </w:pPr>
            <w:r w:rsidRPr="00241BEF">
              <w:t>See D1.9.1 Technical Risk Assessment Document (OBEO)</w:t>
            </w:r>
          </w:p>
        </w:tc>
        <w:tc>
          <w:tcPr>
            <w:tcW w:w="4125" w:type="dxa"/>
          </w:tcPr>
          <w:p w14:paraId="71665868" w14:textId="77777777" w:rsidR="002915C6" w:rsidRDefault="002915C6" w:rsidP="007A1000">
            <w:pPr>
              <w:pStyle w:val="BodyText"/>
            </w:pPr>
          </w:p>
        </w:tc>
      </w:tr>
      <w:tr w:rsidR="002915C6" w14:paraId="3F88E456" w14:textId="77777777" w:rsidTr="006A031A">
        <w:tc>
          <w:tcPr>
            <w:tcW w:w="4390" w:type="dxa"/>
          </w:tcPr>
          <w:p w14:paraId="70F2064B" w14:textId="77777777" w:rsidR="002915C6" w:rsidRPr="00160233" w:rsidRDefault="00241BEF" w:rsidP="007A1000">
            <w:pPr>
              <w:pStyle w:val="BodyText"/>
              <w:rPr>
                <w:highlight w:val="yellow"/>
              </w:rPr>
            </w:pPr>
            <w:r w:rsidRPr="00322C33">
              <w:t>Contribution to standards</w:t>
            </w:r>
          </w:p>
        </w:tc>
        <w:tc>
          <w:tcPr>
            <w:tcW w:w="5245" w:type="dxa"/>
          </w:tcPr>
          <w:p w14:paraId="0FE84DC8" w14:textId="77777777" w:rsidR="002915C6" w:rsidRPr="00241BEF" w:rsidRDefault="00241BEF" w:rsidP="007A1000">
            <w:pPr>
              <w:pStyle w:val="BodyText"/>
            </w:pPr>
            <w:r w:rsidRPr="00241BEF">
              <w:t>See D7.7.1 ModelWriter and standardization activities (LORIA)</w:t>
            </w:r>
          </w:p>
        </w:tc>
        <w:tc>
          <w:tcPr>
            <w:tcW w:w="4125" w:type="dxa"/>
          </w:tcPr>
          <w:p w14:paraId="5DFC9FBC" w14:textId="77777777" w:rsidR="002915C6" w:rsidRDefault="002915C6" w:rsidP="007A1000">
            <w:pPr>
              <w:pStyle w:val="BodyText"/>
            </w:pPr>
          </w:p>
        </w:tc>
      </w:tr>
      <w:tr w:rsidR="002915C6" w14:paraId="6BDF1338" w14:textId="77777777" w:rsidTr="006A031A">
        <w:tc>
          <w:tcPr>
            <w:tcW w:w="4390" w:type="dxa"/>
          </w:tcPr>
          <w:p w14:paraId="01AC8672" w14:textId="77777777" w:rsidR="002915C6" w:rsidRPr="00160233" w:rsidRDefault="002915C6" w:rsidP="007A1000">
            <w:pPr>
              <w:pStyle w:val="BodyText"/>
              <w:rPr>
                <w:highlight w:val="yellow"/>
              </w:rPr>
            </w:pPr>
          </w:p>
        </w:tc>
        <w:tc>
          <w:tcPr>
            <w:tcW w:w="5245" w:type="dxa"/>
          </w:tcPr>
          <w:p w14:paraId="52AE76AA" w14:textId="77777777" w:rsidR="002915C6" w:rsidRDefault="002915C6" w:rsidP="007A1000">
            <w:pPr>
              <w:pStyle w:val="BodyText"/>
            </w:pPr>
          </w:p>
        </w:tc>
        <w:tc>
          <w:tcPr>
            <w:tcW w:w="4125" w:type="dxa"/>
          </w:tcPr>
          <w:p w14:paraId="0A0B3AE5" w14:textId="77777777" w:rsidR="002915C6" w:rsidRDefault="002915C6" w:rsidP="007A1000">
            <w:pPr>
              <w:pStyle w:val="BodyText"/>
            </w:pPr>
          </w:p>
        </w:tc>
      </w:tr>
      <w:tr w:rsidR="002915C6" w14:paraId="758DEA54" w14:textId="77777777" w:rsidTr="006A031A">
        <w:tc>
          <w:tcPr>
            <w:tcW w:w="4390" w:type="dxa"/>
          </w:tcPr>
          <w:p w14:paraId="67F135BD" w14:textId="77777777" w:rsidR="002915C6" w:rsidRPr="00160233" w:rsidRDefault="002915C6" w:rsidP="007A1000">
            <w:pPr>
              <w:pStyle w:val="BodyText"/>
              <w:rPr>
                <w:highlight w:val="yellow"/>
              </w:rPr>
            </w:pPr>
          </w:p>
        </w:tc>
        <w:tc>
          <w:tcPr>
            <w:tcW w:w="5245" w:type="dxa"/>
          </w:tcPr>
          <w:p w14:paraId="2BA7912B" w14:textId="77777777" w:rsidR="002915C6" w:rsidRDefault="002915C6" w:rsidP="007A1000">
            <w:pPr>
              <w:pStyle w:val="BodyText"/>
            </w:pPr>
          </w:p>
        </w:tc>
        <w:tc>
          <w:tcPr>
            <w:tcW w:w="4125" w:type="dxa"/>
          </w:tcPr>
          <w:p w14:paraId="5678DB9D" w14:textId="77777777" w:rsidR="002915C6" w:rsidRDefault="002915C6" w:rsidP="007A1000">
            <w:pPr>
              <w:pStyle w:val="BodyText"/>
            </w:pPr>
          </w:p>
        </w:tc>
      </w:tr>
      <w:tr w:rsidR="002915C6" w14:paraId="363A0345" w14:textId="77777777" w:rsidTr="006A031A">
        <w:tc>
          <w:tcPr>
            <w:tcW w:w="4390" w:type="dxa"/>
          </w:tcPr>
          <w:p w14:paraId="60637F9E" w14:textId="77777777" w:rsidR="002915C6" w:rsidRPr="00160233" w:rsidRDefault="002915C6" w:rsidP="007A1000">
            <w:pPr>
              <w:pStyle w:val="BodyText"/>
              <w:rPr>
                <w:highlight w:val="yellow"/>
              </w:rPr>
            </w:pPr>
          </w:p>
        </w:tc>
        <w:tc>
          <w:tcPr>
            <w:tcW w:w="5245" w:type="dxa"/>
          </w:tcPr>
          <w:p w14:paraId="6423A7D6" w14:textId="77777777" w:rsidR="002915C6" w:rsidRDefault="002915C6" w:rsidP="007A1000">
            <w:pPr>
              <w:pStyle w:val="BodyText"/>
            </w:pPr>
          </w:p>
        </w:tc>
        <w:tc>
          <w:tcPr>
            <w:tcW w:w="4125" w:type="dxa"/>
          </w:tcPr>
          <w:p w14:paraId="46EABBF8" w14:textId="77777777" w:rsidR="002915C6" w:rsidRDefault="002915C6" w:rsidP="007A1000">
            <w:pPr>
              <w:pStyle w:val="BodyText"/>
            </w:pPr>
          </w:p>
        </w:tc>
      </w:tr>
    </w:tbl>
    <w:p w14:paraId="6A9C304D" w14:textId="77777777" w:rsidR="006A031A" w:rsidRDefault="006A031A" w:rsidP="003929AC">
      <w:pPr>
        <w:pStyle w:val="BodyText"/>
        <w:sectPr w:rsidR="006A031A" w:rsidSect="006A031A">
          <w:footnotePr>
            <w:pos w:val="beneathText"/>
          </w:footnotePr>
          <w:pgSz w:w="16837" w:h="11905" w:orient="landscape"/>
          <w:pgMar w:top="1701" w:right="1588" w:bottom="1134" w:left="1588" w:header="907" w:footer="907" w:gutter="0"/>
          <w:cols w:space="720"/>
          <w:docGrid w:linePitch="360"/>
        </w:sectPr>
      </w:pPr>
    </w:p>
    <w:p w14:paraId="04F5E9B2" w14:textId="77777777" w:rsidR="00F03C18" w:rsidRDefault="00E531B7" w:rsidP="007A1000">
      <w:pPr>
        <w:pStyle w:val="Heading1"/>
      </w:pPr>
      <w:bookmarkStart w:id="24" w:name="_Toc413709833"/>
      <w:bookmarkStart w:id="25" w:name="_Toc415243818"/>
      <w:r w:rsidRPr="00E531B7">
        <w:lastRenderedPageBreak/>
        <w:t xml:space="preserve">Per-partner </w:t>
      </w:r>
      <w:r w:rsidR="00FE589B">
        <w:t>e</w:t>
      </w:r>
      <w:r w:rsidR="000F0EC9">
        <w:t>xploitation Plan</w:t>
      </w:r>
      <w:bookmarkEnd w:id="24"/>
      <w:bookmarkEnd w:id="25"/>
    </w:p>
    <w:p w14:paraId="6912FE78" w14:textId="77777777" w:rsidR="003929AC" w:rsidRDefault="001842A2" w:rsidP="003929AC">
      <w:pPr>
        <w:pStyle w:val="BodyText"/>
      </w:pPr>
      <w:r>
        <w:t xml:space="preserve">This Section reports </w:t>
      </w:r>
      <w:r w:rsidR="003929AC">
        <w:t>the consortium partners’ individual intentions towards exploiting the project results to support their own business and activities</w:t>
      </w:r>
      <w:bookmarkStart w:id="26" w:name="_Toc413709834"/>
      <w:bookmarkStart w:id="27" w:name="_Toc415243819"/>
      <w:r w:rsidR="003929AC">
        <w:t>.</w:t>
      </w:r>
    </w:p>
    <w:p w14:paraId="18B93343" w14:textId="77777777" w:rsidR="001842A2" w:rsidRPr="007D25CC" w:rsidRDefault="003878FC" w:rsidP="003929AC">
      <w:pPr>
        <w:pStyle w:val="Heading3"/>
        <w:ind w:left="284" w:hanging="294"/>
      </w:pPr>
      <w:r>
        <w:t>UNIT</w:t>
      </w:r>
      <w:bookmarkEnd w:id="26"/>
      <w:bookmarkEnd w:id="27"/>
    </w:p>
    <w:p w14:paraId="13F059E0" w14:textId="77777777" w:rsidR="001842A2" w:rsidRDefault="001842A2" w:rsidP="001842A2">
      <w:pPr>
        <w:pStyle w:val="BodyText"/>
      </w:pPr>
      <w:r>
        <w:t>[Short description of Partner activity].</w:t>
      </w:r>
      <w:r w:rsidRPr="00635153">
        <w:t xml:space="preserve"> </w:t>
      </w:r>
    </w:p>
    <w:p w14:paraId="06B49343" w14:textId="77777777" w:rsidR="001842A2" w:rsidRPr="00E531B7" w:rsidRDefault="001842A2" w:rsidP="001842A2">
      <w:pPr>
        <w:pStyle w:val="BodyText"/>
      </w:pPr>
      <w:r>
        <w:t xml:space="preserve">With ModelWriter project [Partner] will extend / improve / address… </w:t>
      </w:r>
    </w:p>
    <w:p w14:paraId="58821D3F" w14:textId="77777777" w:rsidR="00241BEF" w:rsidRPr="007D25CC" w:rsidRDefault="00241BEF" w:rsidP="00241BEF">
      <w:pPr>
        <w:pStyle w:val="Heading3"/>
      </w:pPr>
      <w:bookmarkStart w:id="28" w:name="_Toc413709835"/>
      <w:bookmarkStart w:id="29" w:name="_Toc415243820"/>
      <w:bookmarkStart w:id="30" w:name="_Toc413709836"/>
      <w:bookmarkStart w:id="31" w:name="_Toc415243821"/>
      <w:r>
        <w:t>OBEO</w:t>
      </w:r>
      <w:bookmarkEnd w:id="28"/>
      <w:bookmarkEnd w:id="29"/>
    </w:p>
    <w:p w14:paraId="12A8E4AA" w14:textId="77777777" w:rsidR="00241BEF" w:rsidRDefault="00241BEF" w:rsidP="00241BEF">
      <w:pPr>
        <w:pStyle w:val="BodyText"/>
      </w:pPr>
      <w:r>
        <w:t>[Short description of Partner activity].</w:t>
      </w:r>
      <w:r w:rsidRPr="00635153">
        <w:t xml:space="preserve"> </w:t>
      </w:r>
    </w:p>
    <w:p w14:paraId="7458FB03" w14:textId="77777777" w:rsidR="00241BEF" w:rsidRPr="00E531B7" w:rsidRDefault="00241BEF" w:rsidP="00241BEF">
      <w:pPr>
        <w:pStyle w:val="BodyText"/>
      </w:pPr>
      <w:r>
        <w:t xml:space="preserve">With ModelWriter project [Partner] will extend / improve / address… </w:t>
      </w:r>
    </w:p>
    <w:p w14:paraId="14A29735" w14:textId="77777777" w:rsidR="00241BEF" w:rsidRPr="007D25CC" w:rsidRDefault="00241BEF" w:rsidP="00241BEF">
      <w:pPr>
        <w:pStyle w:val="Heading3"/>
      </w:pPr>
      <w:r>
        <w:t>LORIA</w:t>
      </w:r>
    </w:p>
    <w:p w14:paraId="3C8F7C22" w14:textId="77777777" w:rsidR="00241BEF" w:rsidRDefault="00241BEF" w:rsidP="00241BEF">
      <w:pPr>
        <w:pStyle w:val="BodyText"/>
      </w:pPr>
      <w:r>
        <w:t>[Short description of Partner activity].</w:t>
      </w:r>
      <w:r w:rsidRPr="00635153">
        <w:t xml:space="preserve"> </w:t>
      </w:r>
    </w:p>
    <w:p w14:paraId="679A00D0" w14:textId="77777777" w:rsidR="00241BEF" w:rsidRPr="00E531B7" w:rsidRDefault="00241BEF" w:rsidP="00241BEF">
      <w:pPr>
        <w:pStyle w:val="BodyText"/>
      </w:pPr>
      <w:r>
        <w:t xml:space="preserve">With ModelWriter project [Partner] will extend / improve / address… </w:t>
      </w:r>
    </w:p>
    <w:p w14:paraId="1A1E0AF3" w14:textId="77777777" w:rsidR="003878FC" w:rsidRPr="00E86D08" w:rsidRDefault="003878FC" w:rsidP="007A1000">
      <w:pPr>
        <w:pStyle w:val="Heading3"/>
        <w:rPr>
          <w:highlight w:val="yellow"/>
        </w:rPr>
      </w:pPr>
      <w:r w:rsidRPr="00E86D08">
        <w:rPr>
          <w:highlight w:val="yellow"/>
        </w:rPr>
        <w:t>PARTNER To be completed</w:t>
      </w:r>
      <w:bookmarkEnd w:id="30"/>
      <w:bookmarkEnd w:id="31"/>
    </w:p>
    <w:p w14:paraId="0D96C886" w14:textId="77777777" w:rsidR="003878FC" w:rsidRDefault="003878FC" w:rsidP="003878FC">
      <w:pPr>
        <w:pStyle w:val="BodyText"/>
      </w:pPr>
      <w:r>
        <w:t>[Short description of Partner activity].</w:t>
      </w:r>
      <w:r w:rsidRPr="00635153">
        <w:t xml:space="preserve"> </w:t>
      </w:r>
    </w:p>
    <w:p w14:paraId="6C9771A7" w14:textId="77777777" w:rsidR="003878FC" w:rsidRPr="00E531B7" w:rsidRDefault="003878FC" w:rsidP="003878FC">
      <w:pPr>
        <w:pStyle w:val="BodyText"/>
      </w:pPr>
      <w:r>
        <w:t xml:space="preserve">With ModelWriter project [Partner] will extend / improve / address… </w:t>
      </w:r>
    </w:p>
    <w:p w14:paraId="08EFFD9F" w14:textId="77777777" w:rsidR="00E531B7" w:rsidRDefault="00E531B7" w:rsidP="00E531B7">
      <w:pPr>
        <w:widowControl/>
        <w:suppressAutoHyphens w:val="0"/>
        <w:spacing w:line="276" w:lineRule="auto"/>
        <w:jc w:val="both"/>
      </w:pPr>
    </w:p>
    <w:p w14:paraId="79E16A3D" w14:textId="77777777" w:rsidR="007A1000" w:rsidRDefault="007A1000" w:rsidP="007A1000">
      <w:pPr>
        <w:pStyle w:val="Heading1"/>
      </w:pPr>
      <w:bookmarkStart w:id="32" w:name="_Toc413709829"/>
      <w:bookmarkStart w:id="33" w:name="_Toc415243822"/>
      <w:r>
        <w:lastRenderedPageBreak/>
        <w:t>Conclusion</w:t>
      </w:r>
      <w:bookmarkEnd w:id="32"/>
      <w:bookmarkEnd w:id="33"/>
    </w:p>
    <w:p w14:paraId="57B5B02D" w14:textId="77777777" w:rsidR="007A1000" w:rsidRDefault="007A1000" w:rsidP="007A1000">
      <w:pPr>
        <w:pStyle w:val="BodyText"/>
      </w:pPr>
      <w:r>
        <w:t xml:space="preserve">The ModelWriter exploitation activities have been mainly addressed </w:t>
      </w:r>
      <w:r w:rsidR="006A031A">
        <w:t xml:space="preserve">so far </w:t>
      </w:r>
      <w:r>
        <w:t>towards two main modalities:</w:t>
      </w:r>
    </w:p>
    <w:p w14:paraId="70349EAA" w14:textId="77777777" w:rsidR="007A1000" w:rsidRDefault="007A1000" w:rsidP="007A1000">
      <w:pPr>
        <w:pStyle w:val="BodyText"/>
        <w:numPr>
          <w:ilvl w:val="0"/>
          <w:numId w:val="30"/>
        </w:numPr>
      </w:pPr>
      <w:r>
        <w:t xml:space="preserve">Promotion of the </w:t>
      </w:r>
      <w:r w:rsidRPr="001E20F8">
        <w:t xml:space="preserve">ModelWriter </w:t>
      </w:r>
      <w:r>
        <w:t xml:space="preserve">outcomes outside (towards:  </w:t>
      </w:r>
      <w:r w:rsidRPr="001E20F8">
        <w:rPr>
          <w:highlight w:val="yellow"/>
        </w:rPr>
        <w:t>platforms of end-users</w:t>
      </w:r>
      <w:r>
        <w:rPr>
          <w:highlight w:val="yellow"/>
        </w:rPr>
        <w:t>?</w:t>
      </w:r>
      <w:r w:rsidRPr="001E20F8">
        <w:rPr>
          <w:highlight w:val="yellow"/>
        </w:rPr>
        <w:t xml:space="preserve"> service providers</w:t>
      </w:r>
      <w:r>
        <w:rPr>
          <w:highlight w:val="yellow"/>
        </w:rPr>
        <w:t>?</w:t>
      </w:r>
      <w:r w:rsidRPr="001E20F8">
        <w:rPr>
          <w:highlight w:val="yellow"/>
        </w:rPr>
        <w:t xml:space="preserve"> Industry</w:t>
      </w:r>
      <w:r>
        <w:rPr>
          <w:highlight w:val="yellow"/>
        </w:rPr>
        <w:t xml:space="preserve">? </w:t>
      </w:r>
      <w:r w:rsidR="006A031A">
        <w:rPr>
          <w:highlight w:val="yellow"/>
        </w:rPr>
        <w:t xml:space="preserve">Research ? </w:t>
      </w:r>
      <w:r w:rsidRPr="001E20F8">
        <w:rPr>
          <w:highlight w:val="yellow"/>
        </w:rPr>
        <w:t>SME communities</w:t>
      </w:r>
      <w:r w:rsidR="006A031A">
        <w:t xml:space="preserve">?) </w:t>
      </w:r>
      <w:r>
        <w:t>through dissemination.</w:t>
      </w:r>
    </w:p>
    <w:p w14:paraId="2DB7C450" w14:textId="77777777" w:rsidR="007A1000" w:rsidRDefault="007A1000" w:rsidP="007A1000">
      <w:pPr>
        <w:pStyle w:val="BodyText"/>
        <w:numPr>
          <w:ilvl w:val="0"/>
          <w:numId w:val="30"/>
        </w:numPr>
      </w:pPr>
      <w:r>
        <w:t xml:space="preserve">Exploitation </w:t>
      </w:r>
      <w:r w:rsidR="006A031A">
        <w:t xml:space="preserve">intention </w:t>
      </w:r>
      <w:r>
        <w:t xml:space="preserve">of the ModelWriter results carried out by the partners of the project. </w:t>
      </w:r>
    </w:p>
    <w:p w14:paraId="7DF301E8" w14:textId="77777777" w:rsidR="007A1000" w:rsidRDefault="007A1000" w:rsidP="00E531B7">
      <w:pPr>
        <w:widowControl/>
        <w:suppressAutoHyphens w:val="0"/>
        <w:spacing w:line="276" w:lineRule="auto"/>
        <w:jc w:val="both"/>
      </w:pPr>
    </w:p>
    <w:sectPr w:rsidR="007A1000" w:rsidSect="006A031A">
      <w:footnotePr>
        <w:pos w:val="beneathText"/>
      </w:footnotePr>
      <w:pgSz w:w="11905" w:h="16837"/>
      <w:pgMar w:top="1588" w:right="1134" w:bottom="1588" w:left="1701" w:header="907" w:footer="90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Monceaux, Anne" w:date="2015-03-27T18:38:00Z" w:initials="MA">
    <w:p w14:paraId="66615D6A" w14:textId="77777777" w:rsidR="00737476" w:rsidRDefault="00737476">
      <w:pPr>
        <w:pStyle w:val="CommentText"/>
      </w:pPr>
      <w:r>
        <w:rPr>
          <w:rStyle w:val="CommentReference"/>
        </w:rPr>
        <w:annotationRef/>
      </w:r>
      <w:r w:rsidR="006F2741">
        <w:t>Integrated</w:t>
      </w:r>
      <w:r>
        <w:t xml:space="preserve"> into this </w:t>
      </w:r>
      <w:r w:rsidR="006F2741">
        <w:t>Deliverable??</w:t>
      </w:r>
    </w:p>
  </w:comment>
  <w:comment w:id="7" w:author="Monceaux, Anne" w:date="2015-03-27T18:37:00Z" w:initials="MA">
    <w:p w14:paraId="40499D79" w14:textId="77777777" w:rsidR="00731776" w:rsidRDefault="00731776">
      <w:pPr>
        <w:pStyle w:val="CommentText"/>
      </w:pPr>
      <w:r>
        <w:rPr>
          <w:rStyle w:val="CommentReference"/>
        </w:rPr>
        <w:annotationRef/>
      </w:r>
      <w:r w:rsidRPr="00731776">
        <w:rPr>
          <w:highlight w:val="yellow"/>
        </w:rPr>
        <w:t>TO BE COMPLETED BY MANTIS</w:t>
      </w:r>
    </w:p>
  </w:comment>
  <w:comment w:id="13" w:author="Monceaux, Anne" w:date="2015-03-27T19:14:00Z" w:initials="MA">
    <w:p w14:paraId="632B0F5C" w14:textId="77777777" w:rsidR="00E06E8D" w:rsidRDefault="00E06E8D">
      <w:pPr>
        <w:pStyle w:val="CommentText"/>
      </w:pPr>
      <w:r>
        <w:rPr>
          <w:rStyle w:val="CommentReference"/>
        </w:rPr>
        <w:annotationRef/>
      </w:r>
      <w:r w:rsidRPr="00E06E8D">
        <w:rPr>
          <w:highlight w:val="yellow"/>
        </w:rPr>
        <w:t>TO BE COMPLETED BY SOFTWARE PROVDERS</w:t>
      </w:r>
      <w:r>
        <w:rPr>
          <w:highlight w:val="yellow"/>
        </w:rPr>
        <w:t xml:space="preserve"> </w:t>
      </w:r>
      <w:r w:rsidRPr="00E06E8D">
        <w:rPr>
          <w:highlight w:val="yellow"/>
        </w:rPr>
        <w:t>/</w:t>
      </w:r>
      <w:r>
        <w:rPr>
          <w:highlight w:val="yellow"/>
        </w:rPr>
        <w:t xml:space="preserve"> </w:t>
      </w:r>
      <w:r w:rsidRPr="00E06E8D">
        <w:rPr>
          <w:highlight w:val="yellow"/>
        </w:rPr>
        <w:t>DEVELOPPERS</w:t>
      </w:r>
    </w:p>
  </w:comment>
  <w:comment w:id="14" w:author="Monceaux, Anne" w:date="2015-03-27T19:14:00Z" w:initials="MA">
    <w:p w14:paraId="05F9258D" w14:textId="77777777" w:rsidR="003A2F26" w:rsidRDefault="003A2F26">
      <w:pPr>
        <w:pStyle w:val="CommentText"/>
      </w:pPr>
      <w:r>
        <w:rPr>
          <w:rStyle w:val="CommentReference"/>
        </w:rPr>
        <w:annotationRef/>
      </w:r>
      <w:r w:rsidRPr="003A2F26">
        <w:rPr>
          <w:highlight w:val="yellow"/>
        </w:rPr>
        <w:t>TO BE COMPLETED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615D6A" w15:done="0"/>
  <w15:commentEx w15:paraId="40499D79" w15:done="0"/>
  <w15:commentEx w15:paraId="632B0F5C" w15:done="0"/>
  <w15:commentEx w15:paraId="05F9258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73113" w14:textId="77777777" w:rsidR="002A6699" w:rsidRDefault="002A6699">
      <w:r>
        <w:separator/>
      </w:r>
    </w:p>
  </w:endnote>
  <w:endnote w:type="continuationSeparator" w:id="0">
    <w:p w14:paraId="51B89E61" w14:textId="77777777" w:rsidR="002A6699" w:rsidRDefault="002A6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Lucida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FE0B7" w14:textId="77777777" w:rsidR="007E0AF5" w:rsidRDefault="007E0AF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2C5A7" w14:textId="77777777" w:rsidR="007E0AF5" w:rsidRDefault="007E0AF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D2D50" w14:textId="77777777" w:rsidR="007E0AF5" w:rsidRDefault="007E0AF5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8140A" w14:textId="77777777" w:rsidR="007E0AF5" w:rsidRDefault="007E0AF5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2D322" w14:textId="77777777" w:rsidR="007E0AF5" w:rsidRDefault="007E0AF5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0204D" w14:textId="77777777" w:rsidR="007E0AF5" w:rsidRDefault="007E0AF5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C3BA2" w14:textId="77777777" w:rsidR="007E0AF5" w:rsidRDefault="007E0AF5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53237" w14:textId="77777777" w:rsidR="007E0AF5" w:rsidRDefault="007E0AF5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CD10D" w14:textId="77777777" w:rsidR="007E0AF5" w:rsidRDefault="007E0A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DCF7C" w14:textId="77777777" w:rsidR="002A6699" w:rsidRDefault="002A6699">
      <w:r>
        <w:separator/>
      </w:r>
    </w:p>
  </w:footnote>
  <w:footnote w:type="continuationSeparator" w:id="0">
    <w:p w14:paraId="75551C3E" w14:textId="77777777" w:rsidR="002A6699" w:rsidRDefault="002A66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1F293" w14:textId="77777777" w:rsidR="007E0AF5" w:rsidRDefault="007E0AF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B0486" w14:textId="77777777" w:rsidR="007E0AF5" w:rsidRDefault="007E0AF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63EFF" w14:textId="77777777" w:rsidR="007E0AF5" w:rsidRDefault="007E0AF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3DEE6" w14:textId="77777777" w:rsidR="007E0AF5" w:rsidRDefault="007E0AF5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61B13" w14:textId="77777777" w:rsidR="007E0AF5" w:rsidRDefault="007E0AF5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C53AF" w14:textId="77777777" w:rsidR="007E0AF5" w:rsidRDefault="007E0AF5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6E6B7" w14:textId="77777777" w:rsidR="007E0AF5" w:rsidRDefault="007E0AF5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A160A" w14:textId="77777777" w:rsidR="007E0AF5" w:rsidRDefault="007E0AF5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FE307" w14:textId="77777777" w:rsidR="007E0AF5" w:rsidRDefault="007E0A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4992C67C"/>
    <w:lvl w:ilvl="0">
      <w:start w:val="1"/>
      <w:numFmt w:val="decimal"/>
      <w:suff w:val="space"/>
      <w:lvlText w:val="Chapter %1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itre2"/>
      <w:suff w:val="nothing"/>
      <w:lvlText w:val="%1.%2  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Listepuces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pStyle w:val="Listepuces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pStyle w:val="Listepuces1"/>
      <w:lvlText w:val=""/>
      <w:lvlJc w:val="left"/>
      <w:pPr>
        <w:tabs>
          <w:tab w:val="num" w:pos="454"/>
        </w:tabs>
        <w:ind w:left="454" w:hanging="284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3"/>
      <w:numFmt w:val="decimal"/>
      <w:pStyle w:val="Titre2Component"/>
      <w:suff w:val="space"/>
      <w:lvlText w:val="Chapter %1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itre2Component"/>
      <w:suff w:val="nothing"/>
      <w:lvlText w:val="%1.%2  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pStyle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/>
      </w:rPr>
    </w:lvl>
  </w:abstractNum>
  <w:abstractNum w:abstractNumId="6">
    <w:nsid w:val="00000007"/>
    <w:multiLevelType w:val="multilevel"/>
    <w:tmpl w:val="7A8259D8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  "/>
      <w:lvlJc w:val="left"/>
      <w:pPr>
        <w:tabs>
          <w:tab w:val="num" w:pos="1142"/>
        </w:tabs>
        <w:ind w:left="1142" w:hanging="114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pStyle w:val="Listeapuces4"/>
      <w:lvlText w:val="-"/>
      <w:lvlJc w:val="left"/>
      <w:pPr>
        <w:tabs>
          <w:tab w:val="num" w:pos="1174"/>
        </w:tabs>
        <w:ind w:left="1174" w:hanging="360"/>
      </w:pPr>
      <w:rPr>
        <w:rFonts w:ascii="Arial" w:hAnsi="Arial"/>
      </w:rPr>
    </w:lvl>
  </w:abstractNum>
  <w:abstractNum w:abstractNumId="8">
    <w:nsid w:val="04A9641B"/>
    <w:multiLevelType w:val="hybridMultilevel"/>
    <w:tmpl w:val="1CEAB252"/>
    <w:lvl w:ilvl="0" w:tplc="00000008">
      <w:start w:val="1"/>
      <w:numFmt w:val="bullet"/>
      <w:lvlText w:val="-"/>
      <w:lvlJc w:val="left"/>
      <w:pPr>
        <w:ind w:left="360" w:hanging="360"/>
      </w:pPr>
      <w:rPr>
        <w:rFonts w:ascii="Arial" w:hAnsi="Aria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6AB722A"/>
    <w:multiLevelType w:val="hybridMultilevel"/>
    <w:tmpl w:val="F0E2A928"/>
    <w:lvl w:ilvl="0" w:tplc="00000008">
      <w:start w:val="1"/>
      <w:numFmt w:val="bullet"/>
      <w:lvlText w:val="-"/>
      <w:lvlJc w:val="left"/>
      <w:pPr>
        <w:ind w:left="720" w:hanging="360"/>
      </w:pPr>
      <w:rPr>
        <w:rFonts w:ascii="Arial" w:hAnsi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7735B2"/>
    <w:multiLevelType w:val="hybridMultilevel"/>
    <w:tmpl w:val="7DDCFE70"/>
    <w:lvl w:ilvl="0" w:tplc="00000008">
      <w:start w:val="1"/>
      <w:numFmt w:val="bullet"/>
      <w:lvlText w:val="-"/>
      <w:lvlJc w:val="left"/>
      <w:pPr>
        <w:ind w:left="810" w:hanging="45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A41D62"/>
    <w:multiLevelType w:val="hybridMultilevel"/>
    <w:tmpl w:val="0A90ACF4"/>
    <w:lvl w:ilvl="0" w:tplc="46DE3E36">
      <w:numFmt w:val="bullet"/>
      <w:lvlText w:val=""/>
      <w:lvlJc w:val="left"/>
      <w:pPr>
        <w:ind w:left="810" w:hanging="450"/>
      </w:pPr>
      <w:rPr>
        <w:rFonts w:ascii="Arial" w:eastAsia="Bitstream Vera San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E40BF3"/>
    <w:multiLevelType w:val="hybridMultilevel"/>
    <w:tmpl w:val="14D6D8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26490E"/>
    <w:multiLevelType w:val="hybridMultilevel"/>
    <w:tmpl w:val="A9E680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D7DE8"/>
    <w:multiLevelType w:val="multilevel"/>
    <w:tmpl w:val="DE6A01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upperLetter"/>
      <w:lvlText w:val="%4."/>
      <w:lvlJc w:val="left"/>
      <w:pPr>
        <w:ind w:left="864" w:hanging="864"/>
      </w:pPr>
    </w:lvl>
    <w:lvl w:ilvl="4">
      <w:start w:val="1"/>
      <w:numFmt w:val="upperLetter"/>
      <w:lvlText w:val="%5."/>
      <w:lvlJc w:val="left"/>
      <w:pPr>
        <w:ind w:left="1292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81C39E1"/>
    <w:multiLevelType w:val="hybridMultilevel"/>
    <w:tmpl w:val="7A6042FA"/>
    <w:lvl w:ilvl="0" w:tplc="00000008">
      <w:start w:val="1"/>
      <w:numFmt w:val="bullet"/>
      <w:lvlText w:val="-"/>
      <w:lvlJc w:val="left"/>
      <w:pPr>
        <w:ind w:left="720" w:hanging="360"/>
      </w:pPr>
      <w:rPr>
        <w:rFonts w:ascii="Arial" w:hAnsi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5902AC"/>
    <w:multiLevelType w:val="hybridMultilevel"/>
    <w:tmpl w:val="49BAB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0B6B3B"/>
    <w:multiLevelType w:val="multilevel"/>
    <w:tmpl w:val="12689022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 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</w:abstractNum>
  <w:abstractNum w:abstractNumId="18">
    <w:nsid w:val="515742E4"/>
    <w:multiLevelType w:val="hybridMultilevel"/>
    <w:tmpl w:val="AB90275C"/>
    <w:lvl w:ilvl="0" w:tplc="00000008">
      <w:start w:val="1"/>
      <w:numFmt w:val="bullet"/>
      <w:lvlText w:val="-"/>
      <w:lvlJc w:val="left"/>
      <w:pPr>
        <w:ind w:left="720" w:hanging="360"/>
      </w:pPr>
      <w:rPr>
        <w:rFonts w:ascii="Arial" w:hAnsi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6F2195"/>
    <w:multiLevelType w:val="hybridMultilevel"/>
    <w:tmpl w:val="62E41F0A"/>
    <w:lvl w:ilvl="0" w:tplc="7FA2C8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007D52"/>
    <w:multiLevelType w:val="hybridMultilevel"/>
    <w:tmpl w:val="0BF62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1A7D9E"/>
    <w:multiLevelType w:val="hybridMultilevel"/>
    <w:tmpl w:val="4704CEF4"/>
    <w:lvl w:ilvl="0" w:tplc="08FC2DF4">
      <w:numFmt w:val="bullet"/>
      <w:lvlText w:val=""/>
      <w:lvlJc w:val="left"/>
      <w:pPr>
        <w:ind w:left="1065" w:hanging="705"/>
      </w:pPr>
      <w:rPr>
        <w:rFonts w:ascii="Symbol" w:eastAsia="Bitstream Vera Sans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3459DC"/>
    <w:multiLevelType w:val="multilevel"/>
    <w:tmpl w:val="FDA0A4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68013804"/>
    <w:multiLevelType w:val="multilevel"/>
    <w:tmpl w:val="6E08C4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69662D1A"/>
    <w:multiLevelType w:val="hybridMultilevel"/>
    <w:tmpl w:val="2D4C1F5A"/>
    <w:lvl w:ilvl="0" w:tplc="D2269462">
      <w:start w:val="1"/>
      <w:numFmt w:val="bullet"/>
      <w:lvlText w:val="•"/>
      <w:lvlJc w:val="left"/>
      <w:pPr>
        <w:ind w:left="360" w:hanging="360"/>
      </w:pPr>
      <w:rPr>
        <w:rFonts w:ascii="Arial" w:eastAsia="Bitstream Vera San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D04082A"/>
    <w:multiLevelType w:val="hybridMultilevel"/>
    <w:tmpl w:val="C89C8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F47CBA"/>
    <w:multiLevelType w:val="hybridMultilevel"/>
    <w:tmpl w:val="6A0CE5B6"/>
    <w:lvl w:ilvl="0" w:tplc="D2269462">
      <w:start w:val="1"/>
      <w:numFmt w:val="bullet"/>
      <w:lvlText w:val="•"/>
      <w:lvlJc w:val="left"/>
      <w:pPr>
        <w:ind w:left="720" w:hanging="360"/>
      </w:pPr>
      <w:rPr>
        <w:rFonts w:ascii="Arial" w:eastAsia="Bitstream Vera San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13"/>
  </w:num>
  <w:num w:numId="12">
    <w:abstractNumId w:val="11"/>
  </w:num>
  <w:num w:numId="13">
    <w:abstractNumId w:val="10"/>
  </w:num>
  <w:num w:numId="14">
    <w:abstractNumId w:val="0"/>
  </w:num>
  <w:num w:numId="15">
    <w:abstractNumId w:val="0"/>
  </w:num>
  <w:num w:numId="16">
    <w:abstractNumId w:val="15"/>
  </w:num>
  <w:num w:numId="17">
    <w:abstractNumId w:val="0"/>
  </w:num>
  <w:num w:numId="18">
    <w:abstractNumId w:val="8"/>
  </w:num>
  <w:num w:numId="19">
    <w:abstractNumId w:val="18"/>
  </w:num>
  <w:num w:numId="20">
    <w:abstractNumId w:val="19"/>
  </w:num>
  <w:num w:numId="21">
    <w:abstractNumId w:val="0"/>
  </w:num>
  <w:num w:numId="22">
    <w:abstractNumId w:val="0"/>
  </w:num>
  <w:num w:numId="23">
    <w:abstractNumId w:val="0"/>
  </w:num>
  <w:num w:numId="24">
    <w:abstractNumId w:val="17"/>
  </w:num>
  <w:num w:numId="25">
    <w:abstractNumId w:val="9"/>
  </w:num>
  <w:num w:numId="26">
    <w:abstractNumId w:val="16"/>
  </w:num>
  <w:num w:numId="27">
    <w:abstractNumId w:val="22"/>
  </w:num>
  <w:num w:numId="28">
    <w:abstractNumId w:val="20"/>
  </w:num>
  <w:num w:numId="29">
    <w:abstractNumId w:val="25"/>
  </w:num>
  <w:num w:numId="30">
    <w:abstractNumId w:val="24"/>
  </w:num>
  <w:num w:numId="31">
    <w:abstractNumId w:val="26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22"/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</w:num>
  <w:num w:numId="38">
    <w:abstractNumId w:val="22"/>
  </w:num>
  <w:num w:numId="39">
    <w:abstractNumId w:val="12"/>
  </w:num>
  <w:num w:numId="40">
    <w:abstractNumId w:val="21"/>
  </w:num>
  <w:num w:numId="41">
    <w:abstractNumId w:val="23"/>
  </w:num>
  <w:num w:numId="42">
    <w:abstractNumId w:val="14"/>
  </w:num>
  <w:num w:numId="43">
    <w:abstractNumId w:val="22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mirrorMargin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150"/>
    <w:rsid w:val="00027BCE"/>
    <w:rsid w:val="00084BDC"/>
    <w:rsid w:val="000A1918"/>
    <w:rsid w:val="000D202F"/>
    <w:rsid w:val="000F0EC9"/>
    <w:rsid w:val="000F27E7"/>
    <w:rsid w:val="00137096"/>
    <w:rsid w:val="00160233"/>
    <w:rsid w:val="00175923"/>
    <w:rsid w:val="001842A2"/>
    <w:rsid w:val="001A70AD"/>
    <w:rsid w:val="001E20F8"/>
    <w:rsid w:val="00201F50"/>
    <w:rsid w:val="00203E58"/>
    <w:rsid w:val="00210A12"/>
    <w:rsid w:val="00217F71"/>
    <w:rsid w:val="00241BEF"/>
    <w:rsid w:val="00284C0F"/>
    <w:rsid w:val="002915C6"/>
    <w:rsid w:val="002A6699"/>
    <w:rsid w:val="002C5784"/>
    <w:rsid w:val="002F7155"/>
    <w:rsid w:val="00322C33"/>
    <w:rsid w:val="0035723A"/>
    <w:rsid w:val="003824F4"/>
    <w:rsid w:val="003878FC"/>
    <w:rsid w:val="003929AC"/>
    <w:rsid w:val="003A2F26"/>
    <w:rsid w:val="003C1813"/>
    <w:rsid w:val="004647E8"/>
    <w:rsid w:val="004C1191"/>
    <w:rsid w:val="004F69BA"/>
    <w:rsid w:val="00503E0D"/>
    <w:rsid w:val="00524150"/>
    <w:rsid w:val="00576120"/>
    <w:rsid w:val="005909C8"/>
    <w:rsid w:val="005939A8"/>
    <w:rsid w:val="005A4FF2"/>
    <w:rsid w:val="005B7472"/>
    <w:rsid w:val="0063465C"/>
    <w:rsid w:val="00635153"/>
    <w:rsid w:val="00696005"/>
    <w:rsid w:val="006A031A"/>
    <w:rsid w:val="006A47FC"/>
    <w:rsid w:val="006F2741"/>
    <w:rsid w:val="00722344"/>
    <w:rsid w:val="0073083C"/>
    <w:rsid w:val="00731776"/>
    <w:rsid w:val="0073656A"/>
    <w:rsid w:val="00737476"/>
    <w:rsid w:val="0077207F"/>
    <w:rsid w:val="00776DE0"/>
    <w:rsid w:val="007A1000"/>
    <w:rsid w:val="007D25CC"/>
    <w:rsid w:val="007E0AF5"/>
    <w:rsid w:val="00805B45"/>
    <w:rsid w:val="00813214"/>
    <w:rsid w:val="00831F76"/>
    <w:rsid w:val="008C794C"/>
    <w:rsid w:val="0098295F"/>
    <w:rsid w:val="0098420F"/>
    <w:rsid w:val="00990107"/>
    <w:rsid w:val="009A10BD"/>
    <w:rsid w:val="009A6CBC"/>
    <w:rsid w:val="009C6679"/>
    <w:rsid w:val="009D384E"/>
    <w:rsid w:val="009F1A99"/>
    <w:rsid w:val="009F6345"/>
    <w:rsid w:val="00A22A42"/>
    <w:rsid w:val="00AC4B86"/>
    <w:rsid w:val="00AF04D5"/>
    <w:rsid w:val="00B25D24"/>
    <w:rsid w:val="00B600AB"/>
    <w:rsid w:val="00BB5F97"/>
    <w:rsid w:val="00BC145F"/>
    <w:rsid w:val="00C4574F"/>
    <w:rsid w:val="00C52705"/>
    <w:rsid w:val="00C60DBE"/>
    <w:rsid w:val="00C85EDA"/>
    <w:rsid w:val="00CB230F"/>
    <w:rsid w:val="00CE37D3"/>
    <w:rsid w:val="00D217A8"/>
    <w:rsid w:val="00D37D5B"/>
    <w:rsid w:val="00DA6F18"/>
    <w:rsid w:val="00E06E8D"/>
    <w:rsid w:val="00E2789C"/>
    <w:rsid w:val="00E27F85"/>
    <w:rsid w:val="00E35B62"/>
    <w:rsid w:val="00E531B7"/>
    <w:rsid w:val="00E86D08"/>
    <w:rsid w:val="00EA7767"/>
    <w:rsid w:val="00EB4084"/>
    <w:rsid w:val="00ED1D02"/>
    <w:rsid w:val="00F03C18"/>
    <w:rsid w:val="00F80A1F"/>
    <w:rsid w:val="00FD2646"/>
    <w:rsid w:val="00FE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2961"/>
  <w15:docId w15:val="{AEF12C2A-66A1-4856-98D9-45662EF3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Bitstream Vera Sans" w:hAnsi="Arial"/>
      <w:sz w:val="24"/>
      <w:szCs w:val="24"/>
      <w:lang w:val="en-GB"/>
    </w:rPr>
  </w:style>
  <w:style w:type="paragraph" w:styleId="Heading1">
    <w:name w:val="heading 1"/>
    <w:basedOn w:val="Heading"/>
    <w:next w:val="BodyText"/>
    <w:qFormat/>
    <w:pPr>
      <w:pageBreakBefore/>
      <w:numPr>
        <w:numId w:val="27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27"/>
      </w:numPr>
      <w:outlineLvl w:val="1"/>
    </w:pPr>
    <w:rPr>
      <w:b/>
      <w:bCs/>
      <w:iCs/>
      <w:sz w:val="32"/>
    </w:rPr>
  </w:style>
  <w:style w:type="paragraph" w:styleId="Heading3">
    <w:name w:val="heading 3"/>
    <w:basedOn w:val="Heading"/>
    <w:next w:val="BodyText"/>
    <w:link w:val="Heading3Char"/>
    <w:qFormat/>
    <w:rsid w:val="007A1000"/>
    <w:pPr>
      <w:numPr>
        <w:ilvl w:val="2"/>
        <w:numId w:val="27"/>
      </w:numPr>
      <w:spacing w:after="240"/>
      <w:outlineLvl w:val="2"/>
    </w:pPr>
    <w:rPr>
      <w:b/>
      <w:bCs/>
      <w:i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27"/>
      </w:numPr>
      <w:spacing w:before="120" w:after="120"/>
      <w:outlineLvl w:val="3"/>
    </w:pPr>
    <w:rPr>
      <w:rFonts w:ascii="Times New Roman" w:hAnsi="Times New Roman"/>
      <w:b/>
      <w:i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7"/>
      </w:numPr>
      <w:spacing w:before="120" w:after="120"/>
      <w:outlineLvl w:val="4"/>
    </w:pPr>
    <w:rPr>
      <w:b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7"/>
      </w:numPr>
      <w:spacing w:before="40" w:after="80"/>
      <w:outlineLvl w:val="5"/>
    </w:pPr>
    <w:rPr>
      <w:b/>
      <w:i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7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ncho" w:cs="Lucidasans"/>
      <w:sz w:val="28"/>
      <w:szCs w:val="28"/>
    </w:rPr>
  </w:style>
  <w:style w:type="paragraph" w:styleId="BodyText">
    <w:name w:val="Body Text"/>
    <w:basedOn w:val="Normal"/>
    <w:link w:val="BodyTextChar"/>
    <w:semiHidden/>
    <w:pPr>
      <w:spacing w:after="120"/>
      <w:jc w:val="both"/>
    </w:pPr>
  </w:style>
  <w:style w:type="character" w:customStyle="1" w:styleId="Absatz-Standardschriftart">
    <w:name w:val="Absatz-Standardschriftart"/>
  </w:style>
  <w:style w:type="character" w:customStyle="1" w:styleId="Policepardfaut1">
    <w:name w:val="Police par défaut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PageNumber">
    <w:name w:val="page number"/>
    <w:basedOn w:val="Policepardfaut1"/>
    <w:semiHidden/>
  </w:style>
  <w:style w:type="character" w:customStyle="1" w:styleId="mediumtext">
    <w:name w:val="medium_text"/>
    <w:basedOn w:val="Policepardfaut1"/>
  </w:style>
  <w:style w:type="character" w:styleId="FollowedHyperlink">
    <w:name w:val="FollowedHyperlink"/>
    <w:semiHidden/>
    <w:rPr>
      <w:color w:val="800080"/>
      <w:u w:val="single"/>
    </w:rPr>
  </w:style>
  <w:style w:type="character" w:styleId="Emphasis">
    <w:name w:val="Emphasis"/>
    <w:qFormat/>
    <w:rPr>
      <w:i/>
    </w:rPr>
  </w:style>
  <w:style w:type="character" w:customStyle="1" w:styleId="noindex">
    <w:name w:val="noindex"/>
    <w:basedOn w:val="Policepardfaut1"/>
  </w:style>
  <w:style w:type="character" w:styleId="Strong">
    <w:name w:val="Strong"/>
    <w:qFormat/>
    <w:rPr>
      <w:b/>
      <w:bCs/>
    </w:rPr>
  </w:style>
  <w:style w:type="character" w:customStyle="1" w:styleId="text">
    <w:name w:val="text"/>
    <w:basedOn w:val="Policepardfaut1"/>
  </w:style>
  <w:style w:type="character" w:customStyle="1" w:styleId="bibtechreporttitle">
    <w:name w:val="bibtechreporttitle"/>
    <w:basedOn w:val="Policepardfaut1"/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List">
    <w:name w:val="List"/>
    <w:basedOn w:val="BodyText"/>
    <w:semiHidden/>
    <w:rPr>
      <w:rFonts w:cs="Lucidasans"/>
    </w:rPr>
  </w:style>
  <w:style w:type="paragraph" w:customStyle="1" w:styleId="Lgende1">
    <w:name w:val="Légende1"/>
    <w:basedOn w:val="Normal"/>
    <w:next w:val="Normal"/>
    <w:pPr>
      <w:jc w:val="center"/>
    </w:pPr>
    <w:rPr>
      <w:i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customStyle="1" w:styleId="Caption2">
    <w:name w:val="Caption2"/>
    <w:basedOn w:val="Normal"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Textebrut1">
    <w:name w:val="Texte brut1"/>
    <w:basedOn w:val="Normal"/>
    <w:pPr>
      <w:widowControl/>
      <w:suppressAutoHyphens w:val="0"/>
    </w:pPr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Subtitle"/>
    <w:qFormat/>
    <w:pPr>
      <w:spacing w:before="240" w:after="60" w:line="360" w:lineRule="auto"/>
      <w:ind w:left="567" w:right="567"/>
      <w:jc w:val="center"/>
    </w:pPr>
    <w:rPr>
      <w:b/>
      <w:kern w:val="1"/>
      <w:sz w:val="56"/>
      <w:szCs w:val="32"/>
    </w:rPr>
  </w:style>
  <w:style w:type="paragraph" w:styleId="Subtitle">
    <w:name w:val="Subtitle"/>
    <w:basedOn w:val="Titre1"/>
    <w:next w:val="BodyText"/>
    <w:qFormat/>
    <w:pPr>
      <w:jc w:val="center"/>
    </w:pPr>
    <w:rPr>
      <w:i/>
      <w:iCs/>
    </w:rPr>
  </w:style>
  <w:style w:type="paragraph" w:styleId="TOC2">
    <w:name w:val="toc 2"/>
    <w:basedOn w:val="TOC1"/>
    <w:next w:val="BodyText"/>
    <w:uiPriority w:val="39"/>
    <w:qFormat/>
    <w:rsid w:val="00AF04D5"/>
    <w:pPr>
      <w:tabs>
        <w:tab w:val="clear" w:pos="567"/>
        <w:tab w:val="left" w:pos="709"/>
      </w:tabs>
      <w:spacing w:before="120" w:after="0"/>
      <w:ind w:left="284"/>
    </w:pPr>
    <w:rPr>
      <w:i/>
    </w:rPr>
  </w:style>
  <w:style w:type="paragraph" w:styleId="TOC1">
    <w:name w:val="toc 1"/>
    <w:basedOn w:val="BodyText"/>
    <w:next w:val="BodyText"/>
    <w:uiPriority w:val="39"/>
    <w:qFormat/>
    <w:rsid w:val="00696005"/>
    <w:pPr>
      <w:tabs>
        <w:tab w:val="left" w:pos="567"/>
        <w:tab w:val="right" w:pos="9072"/>
      </w:tabs>
      <w:spacing w:before="240"/>
      <w:jc w:val="left"/>
    </w:pPr>
    <w:rPr>
      <w:rFonts w:asciiTheme="minorHAnsi" w:eastAsiaTheme="minorEastAsia" w:hAnsiTheme="minorHAnsi" w:cstheme="minorBidi"/>
      <w:noProof/>
      <w:sz w:val="22"/>
      <w:szCs w:val="22"/>
      <w:lang w:val="en-US"/>
    </w:rPr>
  </w:style>
  <w:style w:type="paragraph" w:styleId="TOC3">
    <w:name w:val="toc 3"/>
    <w:basedOn w:val="Normal"/>
    <w:next w:val="Normal"/>
    <w:uiPriority w:val="39"/>
    <w:qFormat/>
    <w:pPr>
      <w:ind w:left="480"/>
    </w:pPr>
    <w:rPr>
      <w:rFonts w:ascii="Times New Roman" w:hAnsi="Times New Roman"/>
      <w:i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/>
      <w:sz w:val="18"/>
      <w:szCs w:val="18"/>
    </w:rPr>
  </w:style>
  <w:style w:type="paragraph" w:customStyle="1" w:styleId="TM0">
    <w:name w:val="TM 0"/>
    <w:basedOn w:val="TOC1"/>
  </w:style>
  <w:style w:type="paragraph" w:customStyle="1" w:styleId="tablecontents">
    <w:name w:val="table contents"/>
    <w:basedOn w:val="Normal"/>
    <w:pPr>
      <w:suppressAutoHyphens w:val="0"/>
    </w:pPr>
    <w:rPr>
      <w:rFonts w:eastAsia="Times New Roman"/>
      <w:color w:val="000000"/>
      <w:spacing w:val="4"/>
      <w:sz w:val="18"/>
      <w:szCs w:val="20"/>
      <w:lang w:eastAsia="ar-SA"/>
    </w:rPr>
  </w:style>
  <w:style w:type="paragraph" w:customStyle="1" w:styleId="tablecontentsheading">
    <w:name w:val="table contents heading"/>
    <w:basedOn w:val="Normal"/>
    <w:pPr>
      <w:suppressAutoHyphens w:val="0"/>
    </w:pPr>
    <w:rPr>
      <w:rFonts w:eastAsia="Times New Roman"/>
      <w:b/>
      <w:spacing w:val="4"/>
      <w:sz w:val="20"/>
      <w:szCs w:val="20"/>
      <w:lang w:eastAsia="ar-SA"/>
    </w:rPr>
  </w:style>
  <w:style w:type="paragraph" w:customStyle="1" w:styleId="TOC">
    <w:name w:val="TOC"/>
    <w:basedOn w:val="BodyText"/>
    <w:pPr>
      <w:pageBreakBefore/>
      <w:spacing w:before="240" w:after="360"/>
    </w:pPr>
    <w:rPr>
      <w:b/>
      <w:sz w:val="36"/>
    </w:rPr>
  </w:style>
  <w:style w:type="paragraph" w:customStyle="1" w:styleId="dottedline">
    <w:name w:val="dotted line"/>
    <w:basedOn w:val="BodyText"/>
    <w:next w:val="BodyText"/>
    <w:pPr>
      <w:widowControl/>
      <w:suppressAutoHyphens w:val="0"/>
      <w:spacing w:after="0" w:line="288" w:lineRule="auto"/>
      <w:jc w:val="left"/>
    </w:pPr>
    <w:rPr>
      <w:rFonts w:eastAsia="Times New Roman"/>
      <w:spacing w:val="30"/>
      <w:lang w:eastAsia="ar-SA"/>
    </w:rPr>
  </w:style>
  <w:style w:type="paragraph" w:customStyle="1" w:styleId="Titlefrontpage">
    <w:name w:val="Title front page"/>
    <w:basedOn w:val="Normal"/>
    <w:pPr>
      <w:suppressAutoHyphens w:val="0"/>
      <w:jc w:val="both"/>
    </w:pPr>
    <w:rPr>
      <w:rFonts w:eastAsia="Times New Roman"/>
      <w:b/>
      <w:color w:val="009F47"/>
      <w:spacing w:val="4"/>
      <w:sz w:val="40"/>
      <w:szCs w:val="20"/>
      <w:lang w:eastAsia="ar-SA"/>
    </w:rPr>
  </w:style>
  <w:style w:type="paragraph" w:customStyle="1" w:styleId="Subtitlefrontpage">
    <w:name w:val="Sub title front page"/>
    <w:basedOn w:val="Titlefrontpage"/>
    <w:rPr>
      <w:b w:val="0"/>
      <w:color w:val="auto"/>
      <w:sz w:val="28"/>
    </w:rPr>
  </w:style>
  <w:style w:type="paragraph" w:customStyle="1" w:styleId="Headersection2">
    <w:name w:val="Header section 2"/>
    <w:basedOn w:val="Header"/>
    <w:pPr>
      <w:widowControl/>
      <w:tabs>
        <w:tab w:val="center" w:pos="4153"/>
        <w:tab w:val="left" w:pos="4984"/>
        <w:tab w:val="right" w:pos="8306"/>
      </w:tabs>
      <w:suppressAutoHyphens w:val="0"/>
      <w:spacing w:line="288" w:lineRule="auto"/>
    </w:pPr>
    <w:rPr>
      <w:rFonts w:eastAsia="Times New Roman"/>
      <w:spacing w:val="4"/>
      <w:sz w:val="18"/>
      <w:szCs w:val="20"/>
      <w:lang w:eastAsia="ar-SA"/>
    </w:rPr>
  </w:style>
  <w:style w:type="paragraph" w:customStyle="1" w:styleId="Style1">
    <w:name w:val="Style1"/>
    <w:basedOn w:val="TOC"/>
  </w:style>
  <w:style w:type="paragraph" w:customStyle="1" w:styleId="Listepuces1">
    <w:name w:val="Liste à puces1"/>
    <w:basedOn w:val="Normal"/>
    <w:pPr>
      <w:numPr>
        <w:numId w:val="4"/>
      </w:numPr>
      <w:spacing w:after="120"/>
      <w:jc w:val="both"/>
    </w:pPr>
  </w:style>
  <w:style w:type="paragraph" w:customStyle="1" w:styleId="Listepuces21">
    <w:name w:val="Liste à puces 21"/>
    <w:basedOn w:val="Normal"/>
    <w:pPr>
      <w:numPr>
        <w:numId w:val="3"/>
      </w:numPr>
      <w:spacing w:after="60"/>
      <w:ind w:left="641" w:hanging="357"/>
      <w:jc w:val="both"/>
    </w:pPr>
  </w:style>
  <w:style w:type="paragraph" w:customStyle="1" w:styleId="Listepuces31">
    <w:name w:val="Liste à puces 31"/>
    <w:basedOn w:val="Normal"/>
    <w:pPr>
      <w:numPr>
        <w:numId w:val="2"/>
      </w:numPr>
      <w:spacing w:after="60"/>
      <w:ind w:left="924" w:hanging="357"/>
      <w:jc w:val="both"/>
    </w:pPr>
  </w:style>
  <w:style w:type="paragraph" w:customStyle="1" w:styleId="Titre1bis">
    <w:name w:val="Titre 1 bis"/>
    <w:basedOn w:val="Heading1"/>
    <w:pPr>
      <w:numPr>
        <w:numId w:val="0"/>
      </w:numPr>
    </w:pPr>
  </w:style>
  <w:style w:type="paragraph" w:customStyle="1" w:styleId="BodyText0">
    <w:name w:val="BodyText"/>
    <w:pPr>
      <w:suppressAutoHyphens/>
      <w:jc w:val="both"/>
    </w:pPr>
    <w:rPr>
      <w:rFonts w:ascii="Arial" w:eastAsia="Arial" w:hAnsi="Arial"/>
      <w:sz w:val="22"/>
      <w:szCs w:val="24"/>
      <w:lang w:val="en-GB" w:eastAsia="ar-SA"/>
    </w:rPr>
  </w:style>
  <w:style w:type="paragraph" w:customStyle="1" w:styleId="bullet">
    <w:name w:val="bullet"/>
    <w:pPr>
      <w:numPr>
        <w:numId w:val="6"/>
      </w:numPr>
      <w:suppressAutoHyphens/>
      <w:jc w:val="both"/>
    </w:pPr>
    <w:rPr>
      <w:rFonts w:ascii="Arial" w:eastAsia="Arial" w:hAnsi="Arial"/>
      <w:sz w:val="22"/>
      <w:lang w:val="en-GB" w:eastAsia="ar-SA"/>
    </w:rPr>
  </w:style>
  <w:style w:type="paragraph" w:customStyle="1" w:styleId="CorpsDeTexteInTab">
    <w:name w:val="CorpsDeTexteInTab"/>
    <w:basedOn w:val="BodyText"/>
    <w:pPr>
      <w:spacing w:after="0"/>
    </w:pPr>
    <w:rPr>
      <w:lang w:val="en-US"/>
    </w:rPr>
  </w:style>
  <w:style w:type="paragraph" w:customStyle="1" w:styleId="Titre2">
    <w:name w:val="Titre2"/>
    <w:basedOn w:val="Heading2"/>
    <w:pPr>
      <w:numPr>
        <w:numId w:val="1"/>
      </w:numPr>
    </w:pPr>
  </w:style>
  <w:style w:type="paragraph" w:customStyle="1" w:styleId="Titre2Component">
    <w:name w:val="Titre 2 Component"/>
    <w:basedOn w:val="Heading2"/>
    <w:pPr>
      <w:pageBreakBefore/>
      <w:numPr>
        <w:numId w:val="5"/>
      </w:numPr>
    </w:pPr>
    <w:rPr>
      <w:lang w:val="en-US"/>
    </w:rPr>
  </w:style>
  <w:style w:type="paragraph" w:customStyle="1" w:styleId="TitleTab">
    <w:name w:val="Title Tab"/>
    <w:basedOn w:val="BodyText"/>
    <w:pPr>
      <w:spacing w:before="240" w:after="60"/>
      <w:jc w:val="left"/>
    </w:pPr>
    <w:rPr>
      <w:b/>
      <w:bCs/>
      <w:sz w:val="32"/>
    </w:rPr>
  </w:style>
  <w:style w:type="paragraph" w:customStyle="1" w:styleId="Titre4a">
    <w:name w:val="Titre 4a"/>
    <w:basedOn w:val="Heading4"/>
    <w:pPr>
      <w:numPr>
        <w:ilvl w:val="0"/>
        <w:numId w:val="0"/>
      </w:numPr>
      <w:spacing w:before="0"/>
    </w:pPr>
  </w:style>
  <w:style w:type="paragraph" w:customStyle="1" w:styleId="dansitem">
    <w:name w:val="dans item"/>
    <w:basedOn w:val="BodyText"/>
    <w:pPr>
      <w:ind w:left="680"/>
    </w:pPr>
  </w:style>
  <w:style w:type="paragraph" w:customStyle="1" w:styleId="Explorateurdedocument">
    <w:name w:val="Explorateur de document"/>
    <w:basedOn w:val="Normal"/>
    <w:pPr>
      <w:shd w:val="clear" w:color="auto" w:fill="000080"/>
    </w:pPr>
    <w:rPr>
      <w:rFonts w:ascii="Tahoma" w:hAnsi="Tahoma" w:cs="Tahoma"/>
      <w:lang w:eastAsia="ar-S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lang w:eastAsia="ar-SA"/>
    </w:rPr>
  </w:style>
  <w:style w:type="paragraph" w:customStyle="1" w:styleId="Corpsdetexte1">
    <w:name w:val="Corps de texte 1"/>
    <w:basedOn w:val="BodyText"/>
    <w:rsid w:val="00084BDC"/>
    <w:pPr>
      <w:spacing w:before="120"/>
    </w:pPr>
    <w:rPr>
      <w:rFonts w:ascii="Times New Roman" w:hAnsi="Times New Roman"/>
    </w:rPr>
  </w:style>
  <w:style w:type="paragraph" w:customStyle="1" w:styleId="Listeapuces4">
    <w:name w:val="Liste a puces 4"/>
    <w:basedOn w:val="BodyText"/>
    <w:pPr>
      <w:numPr>
        <w:numId w:val="8"/>
      </w:numPr>
      <w:spacing w:after="60"/>
      <w:ind w:left="1135" w:hanging="284"/>
    </w:pPr>
  </w:style>
  <w:style w:type="paragraph" w:customStyle="1" w:styleId="Listepuces2premier">
    <w:name w:val="Liste à puces 2 premier"/>
    <w:basedOn w:val="Listepuces21"/>
  </w:style>
  <w:style w:type="paragraph" w:customStyle="1" w:styleId="Contenuducadre">
    <w:name w:val="Contenu du cadre"/>
    <w:basedOn w:val="BodyText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Tabledesmatiresniveau10">
    <w:name w:val="Table des matières niveau 10"/>
    <w:basedOn w:val="Rpertoire"/>
    <w:pPr>
      <w:tabs>
        <w:tab w:val="right" w:leader="dot" w:pos="12184"/>
      </w:tabs>
      <w:ind w:left="2547"/>
    </w:pPr>
  </w:style>
  <w:style w:type="paragraph" w:styleId="ListParagraph">
    <w:name w:val="List Paragraph"/>
    <w:basedOn w:val="Normal"/>
    <w:uiPriority w:val="34"/>
    <w:qFormat/>
    <w:rsid w:val="00210A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A1000"/>
    <w:rPr>
      <w:rFonts w:ascii="Arial" w:eastAsia="Mincho" w:hAnsi="Arial" w:cs="Lucidasans"/>
      <w:b/>
      <w:bCs/>
      <w:i/>
      <w:sz w:val="24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878FC"/>
    <w:rPr>
      <w:rFonts w:ascii="Arial" w:eastAsia="Bitstream Vera Sans" w:hAnsi="Arial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E0AF5"/>
    <w:pPr>
      <w:keepLines/>
      <w:pageBreakBefore w:val="0"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7374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4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476"/>
    <w:rPr>
      <w:rFonts w:ascii="Arial" w:eastAsia="Bitstream Vera Sans" w:hAnsi="Arial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4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476"/>
    <w:rPr>
      <w:rFonts w:ascii="Arial" w:eastAsia="Bitstream Vera Sans" w:hAnsi="Arial"/>
      <w:b/>
      <w:bCs/>
      <w:lang w:val="en-GB"/>
    </w:rPr>
  </w:style>
  <w:style w:type="table" w:styleId="TableGrid">
    <w:name w:val="Table Grid"/>
    <w:basedOn w:val="TableNormal"/>
    <w:uiPriority w:val="59"/>
    <w:rsid w:val="006A03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comments" Target="commen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microsoft.com/office/2011/relationships/commentsExtended" Target="commentsExtended.xml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4FC7B-8F8A-47BA-9599-AD406FAA9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1174</Words>
  <Characters>6697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OPEES Deliverable -</vt:lpstr>
      <vt:lpstr>OPEES Deliverable - </vt:lpstr>
    </vt:vector>
  </TitlesOfParts>
  <Company>EADS</Company>
  <LinksUpToDate>false</LinksUpToDate>
  <CharactersWithSpaces>7856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OPEES Deliverable -</dc:title>
  <dc:creator>Freddy Allilaire</dc:creator>
  <cp:lastModifiedBy>Ferhat Erata</cp:lastModifiedBy>
  <cp:revision>68</cp:revision>
  <cp:lastPrinted>2010-07-22T11:46:00Z</cp:lastPrinted>
  <dcterms:created xsi:type="dcterms:W3CDTF">2015-03-09T20:25:00Z</dcterms:created>
  <dcterms:modified xsi:type="dcterms:W3CDTF">2015-03-28T09:29:00Z</dcterms:modified>
</cp:coreProperties>
</file>